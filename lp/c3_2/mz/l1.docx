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781582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5A821EDA" w14:textId="77777777" w:rsidR="00016557" w:rsidRDefault="009D06EF" w:rsidP="00016557">
      <w:pPr>
        <w:spacing w:line="264" w:lineRule="auto"/>
        <w:ind w:firstLine="567"/>
        <w:jc w:val="center"/>
        <w:rPr>
          <w:b/>
        </w:rPr>
      </w:pPr>
      <w:r w:rsidRPr="00434C2B">
        <w:t>з курсу  «</w:t>
      </w:r>
      <w:r w:rsidR="00016557">
        <w:rPr>
          <w:b/>
        </w:rPr>
        <w:t>Проблемно-орієнтовані методи та засоби</w:t>
      </w:r>
    </w:p>
    <w:p w14:paraId="4546C1B8" w14:textId="4CE67839" w:rsidR="00B70211" w:rsidRPr="00434C2B" w:rsidRDefault="00016557" w:rsidP="00016557">
      <w:pPr>
        <w:spacing w:line="240" w:lineRule="atLeast"/>
        <w:ind w:firstLine="0"/>
        <w:jc w:val="center"/>
      </w:pPr>
      <w:r>
        <w:rPr>
          <w:b/>
        </w:rPr>
        <w:t xml:space="preserve">інформаційних </w:t>
      </w:r>
      <w:proofErr w:type="spellStart"/>
      <w:r>
        <w:rPr>
          <w:b/>
        </w:rPr>
        <w:t>тенологій</w:t>
      </w:r>
      <w:proofErr w:type="spellEnd"/>
      <w:r w:rsidR="009D06EF"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45699429" w14:textId="4B3BE74F" w:rsidR="000626F0" w:rsidRPr="000626F0" w:rsidRDefault="00016557" w:rsidP="004444A6">
      <w:pPr>
        <w:rPr>
          <w:lang w:eastAsia="uk-UA"/>
        </w:rPr>
      </w:pPr>
      <w:r>
        <w:t>Отримати практичні навики використання методів оптимального кодування</w:t>
      </w:r>
      <w:r w:rsidR="000626F0" w:rsidRPr="00B70A57">
        <w:rPr>
          <w:lang w:eastAsia="uk-UA"/>
        </w:rPr>
        <w:t>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5439B219" w14:textId="091517C8" w:rsidR="00A445D4" w:rsidRDefault="00A445D4" w:rsidP="00A445D4">
      <w:pPr>
        <w:pStyle w:val="Heading3"/>
        <w:rPr>
          <w:rFonts w:eastAsia="MS Mincho"/>
        </w:rPr>
      </w:pPr>
      <w:r>
        <w:rPr>
          <w:rFonts w:eastAsia="MS Mincho"/>
        </w:rPr>
        <w:t xml:space="preserve">Метод </w:t>
      </w:r>
      <w:proofErr w:type="spellStart"/>
      <w:r>
        <w:rPr>
          <w:rFonts w:eastAsia="MS Mincho"/>
        </w:rPr>
        <w:t>Шеннона-Фано</w:t>
      </w:r>
      <w:proofErr w:type="spellEnd"/>
    </w:p>
    <w:p w14:paraId="4472471E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b/>
          <w:sz w:val="24"/>
          <w:lang w:val="uk-UA"/>
        </w:rPr>
      </w:pPr>
    </w:p>
    <w:p w14:paraId="6F1F2229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 xml:space="preserve">В цьому методі для кожного </w:t>
      </w:r>
      <w:proofErr w:type="spellStart"/>
      <w:r>
        <w:rPr>
          <w:rFonts w:ascii="Times New Roman" w:eastAsia="MS Mincho" w:hAnsi="Times New Roman"/>
          <w:sz w:val="24"/>
          <w:lang w:val="uk-UA"/>
        </w:rPr>
        <w:t>символа</w:t>
      </w:r>
      <w:proofErr w:type="spellEnd"/>
      <w:r>
        <w:rPr>
          <w:rFonts w:ascii="Times New Roman" w:eastAsia="MS Mincho" w:hAnsi="Times New Roman"/>
          <w:sz w:val="24"/>
          <w:lang w:val="uk-UA"/>
        </w:rPr>
        <w:t xml:space="preserve"> формується бітовий код, довжина якого залежить від частоти появи </w:t>
      </w:r>
      <w:proofErr w:type="spellStart"/>
      <w:r>
        <w:rPr>
          <w:rFonts w:ascii="Times New Roman" w:eastAsia="MS Mincho" w:hAnsi="Times New Roman"/>
          <w:sz w:val="24"/>
          <w:lang w:val="uk-UA"/>
        </w:rPr>
        <w:t>символа</w:t>
      </w:r>
      <w:proofErr w:type="spellEnd"/>
      <w:r>
        <w:rPr>
          <w:rFonts w:ascii="Times New Roman" w:eastAsia="MS Mincho" w:hAnsi="Times New Roman"/>
          <w:sz w:val="24"/>
          <w:lang w:val="uk-UA"/>
        </w:rPr>
        <w:t xml:space="preserve">. Чим менша частота, тим довший код. Визначення частоти (ймовірності) </w:t>
      </w:r>
      <w:proofErr w:type="spellStart"/>
      <w:r>
        <w:rPr>
          <w:rFonts w:ascii="Times New Roman" w:eastAsia="MS Mincho" w:hAnsi="Times New Roman"/>
          <w:sz w:val="24"/>
          <w:lang w:val="uk-UA"/>
        </w:rPr>
        <w:t>символа</w:t>
      </w:r>
      <w:proofErr w:type="spellEnd"/>
      <w:r>
        <w:rPr>
          <w:rFonts w:ascii="Times New Roman" w:eastAsia="MS Mincho" w:hAnsi="Times New Roman"/>
          <w:sz w:val="24"/>
          <w:lang w:val="uk-UA"/>
        </w:rPr>
        <w:t xml:space="preserve"> буває статичне (на основі таблиці даних) або динамічне (коли відомості про ймовірність появи символів визначаються  на основі обробки потоку даних). </w:t>
      </w:r>
    </w:p>
    <w:p w14:paraId="186E7E0D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>Кодування здійснюється таким чином (рис. 1):</w:t>
      </w:r>
    </w:p>
    <w:p w14:paraId="61E675A3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>Всі символи записуються в таблицю по зменшенню їх частоти. Потім вони поділяються на дві групи так, щоб суми частот для отриманих груп були максимально близькі. Для першої групи перший біт коду встановлюється рівним 1, а для другої – 0. Потім групи  знову поділяємо на дві і визначаємо наступні розряди коду. Процес продовжується поки в групі не залишиться тільки один символ.</w:t>
      </w:r>
    </w:p>
    <w:p w14:paraId="613BE1E7" w14:textId="77777777" w:rsidR="00A445D4" w:rsidRDefault="00A445D4" w:rsidP="00A445D4">
      <w:pPr>
        <w:pStyle w:val="1"/>
        <w:spacing w:line="264" w:lineRule="auto"/>
        <w:ind w:firstLine="567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>Номер</w:t>
      </w:r>
      <w:r>
        <w:rPr>
          <w:rFonts w:ascii="Times New Roman" w:eastAsia="MS Mincho" w:hAnsi="Times New Roman"/>
          <w:sz w:val="24"/>
          <w:lang w:val="uk-UA"/>
        </w:rPr>
        <w:tab/>
        <w:t xml:space="preserve">    </w:t>
      </w:r>
      <w:r>
        <w:rPr>
          <w:rFonts w:ascii="Times New Roman" w:eastAsia="MS Mincho" w:hAnsi="Times New Roman"/>
          <w:sz w:val="24"/>
          <w:lang w:val="uk-UA"/>
        </w:rPr>
        <w:tab/>
        <w:t xml:space="preserve">    Символ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 xml:space="preserve">    Частота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Код</w:t>
      </w:r>
    </w:p>
    <w:p w14:paraId="51564624" w14:textId="77777777" w:rsidR="00A445D4" w:rsidRPr="00A653E4" w:rsidRDefault="00A445D4" w:rsidP="00A445D4">
      <w:pPr>
        <w:pStyle w:val="1"/>
        <w:spacing w:line="264" w:lineRule="auto"/>
        <w:ind w:firstLine="567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  <w:lang w:val="uk-UA"/>
        </w:rPr>
        <w:t xml:space="preserve">    1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a</w:t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  <w:t xml:space="preserve">          10</w:t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  <w:t>11</w:t>
      </w:r>
    </w:p>
    <w:p w14:paraId="75CDAA24" w14:textId="77777777" w:rsidR="00A445D4" w:rsidRPr="00A653E4" w:rsidRDefault="00A445D4" w:rsidP="00A445D4">
      <w:pPr>
        <w:pStyle w:val="1"/>
        <w:spacing w:line="264" w:lineRule="auto"/>
        <w:ind w:firstLine="567"/>
        <w:rPr>
          <w:rFonts w:ascii="Times New Roman" w:eastAsia="MS Mincho" w:hAnsi="Times New Roman"/>
          <w:sz w:val="24"/>
        </w:rPr>
      </w:pPr>
      <w:r w:rsidRPr="00A653E4">
        <w:rPr>
          <w:rFonts w:ascii="Times New Roman" w:eastAsia="MS Mincho" w:hAnsi="Times New Roman"/>
          <w:sz w:val="24"/>
        </w:rPr>
        <w:t xml:space="preserve">    2</w:t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  <w:lang w:val="en-US"/>
        </w:rPr>
        <w:t>b</w:t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  <w:t>8</w:t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  <w:t>10</w:t>
      </w:r>
    </w:p>
    <w:p w14:paraId="6E0529D3" w14:textId="77777777" w:rsidR="00A445D4" w:rsidRPr="00A653E4" w:rsidRDefault="00A445D4" w:rsidP="00A445D4">
      <w:pPr>
        <w:pStyle w:val="1"/>
        <w:spacing w:line="264" w:lineRule="auto"/>
        <w:ind w:firstLine="567"/>
        <w:rPr>
          <w:rFonts w:ascii="Times New Roman" w:eastAsia="MS Mincho" w:hAnsi="Times New Roman"/>
          <w:sz w:val="24"/>
        </w:rPr>
      </w:pPr>
      <w:r w:rsidRPr="00A653E4">
        <w:rPr>
          <w:rFonts w:ascii="Times New Roman" w:eastAsia="MS Mincho" w:hAnsi="Times New Roman"/>
          <w:sz w:val="24"/>
        </w:rPr>
        <w:t>-----------------------------</w:t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</w:r>
      <w:r w:rsidRPr="00A653E4">
        <w:rPr>
          <w:rFonts w:ascii="Times New Roman" w:eastAsia="MS Mincho" w:hAnsi="Times New Roman"/>
          <w:sz w:val="24"/>
        </w:rPr>
        <w:noBreakHyphen/>
        <w:t>----------------------------</w:t>
      </w:r>
    </w:p>
    <w:p w14:paraId="57228281" w14:textId="77777777" w:rsidR="00A445D4" w:rsidRPr="00A653E4" w:rsidRDefault="00A445D4" w:rsidP="00A445D4">
      <w:pPr>
        <w:pStyle w:val="1"/>
        <w:spacing w:line="264" w:lineRule="auto"/>
        <w:ind w:firstLine="567"/>
        <w:rPr>
          <w:rFonts w:ascii="Times New Roman" w:eastAsia="MS Mincho" w:hAnsi="Times New Roman"/>
          <w:sz w:val="24"/>
        </w:rPr>
      </w:pPr>
      <w:r w:rsidRPr="00A653E4">
        <w:rPr>
          <w:rFonts w:ascii="Times New Roman" w:eastAsia="MS Mincho" w:hAnsi="Times New Roman"/>
          <w:sz w:val="24"/>
        </w:rPr>
        <w:t xml:space="preserve">    3</w:t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  <w:lang w:val="en-US"/>
        </w:rPr>
        <w:t>c</w:t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  <w:t>6</w:t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  <w:t>011</w:t>
      </w:r>
    </w:p>
    <w:p w14:paraId="61F57CA2" w14:textId="77777777" w:rsidR="00A445D4" w:rsidRPr="00A653E4" w:rsidRDefault="00A445D4" w:rsidP="00A445D4">
      <w:pPr>
        <w:pStyle w:val="1"/>
        <w:spacing w:line="264" w:lineRule="auto"/>
        <w:ind w:firstLine="567"/>
        <w:rPr>
          <w:rFonts w:ascii="Times New Roman" w:eastAsia="MS Mincho" w:hAnsi="Times New Roman"/>
          <w:sz w:val="24"/>
        </w:rPr>
      </w:pPr>
      <w:r w:rsidRPr="00A653E4">
        <w:rPr>
          <w:rFonts w:ascii="Times New Roman" w:eastAsia="MS Mincho" w:hAnsi="Times New Roman"/>
          <w:sz w:val="24"/>
        </w:rPr>
        <w:t xml:space="preserve">    4</w:t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  <w:lang w:val="en-US"/>
        </w:rPr>
        <w:t>d</w:t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  <w:t>5</w:t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  <w:t>010</w:t>
      </w:r>
    </w:p>
    <w:p w14:paraId="21BB30AA" w14:textId="77777777" w:rsidR="00A445D4" w:rsidRPr="00A653E4" w:rsidRDefault="00A445D4" w:rsidP="00A445D4">
      <w:pPr>
        <w:pStyle w:val="1"/>
        <w:spacing w:line="264" w:lineRule="auto"/>
        <w:ind w:firstLine="567"/>
        <w:rPr>
          <w:rFonts w:ascii="Times New Roman" w:eastAsia="MS Mincho" w:hAnsi="Times New Roman"/>
          <w:sz w:val="24"/>
        </w:rPr>
      </w:pPr>
      <w:r w:rsidRPr="00A653E4">
        <w:rPr>
          <w:rFonts w:ascii="Times New Roman" w:eastAsia="MS Mincho" w:hAnsi="Times New Roman"/>
          <w:sz w:val="24"/>
        </w:rPr>
        <w:t xml:space="preserve">    5</w:t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  <w:lang w:val="en-US"/>
        </w:rPr>
        <w:t>e</w:t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  <w:t>4</w:t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  <w:t>001</w:t>
      </w:r>
    </w:p>
    <w:p w14:paraId="2546AD1F" w14:textId="77777777" w:rsidR="00A445D4" w:rsidRPr="00A653E4" w:rsidRDefault="00A445D4" w:rsidP="00A445D4">
      <w:pPr>
        <w:pStyle w:val="1"/>
        <w:spacing w:line="264" w:lineRule="auto"/>
        <w:ind w:firstLine="567"/>
        <w:rPr>
          <w:rFonts w:ascii="Times New Roman" w:eastAsia="MS Mincho" w:hAnsi="Times New Roman"/>
          <w:sz w:val="24"/>
        </w:rPr>
      </w:pPr>
      <w:r w:rsidRPr="00A653E4">
        <w:rPr>
          <w:rFonts w:ascii="Times New Roman" w:eastAsia="MS Mincho" w:hAnsi="Times New Roman"/>
          <w:sz w:val="24"/>
        </w:rPr>
        <w:t xml:space="preserve">    6</w:t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>
        <w:rPr>
          <w:rFonts w:ascii="Times New Roman" w:eastAsia="MS Mincho" w:hAnsi="Times New Roman"/>
          <w:sz w:val="24"/>
          <w:lang w:val="en-US"/>
        </w:rPr>
        <w:t>f</w:t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  <w:t>3</w:t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</w:r>
      <w:r w:rsidRPr="00A653E4">
        <w:rPr>
          <w:rFonts w:ascii="Times New Roman" w:eastAsia="MS Mincho" w:hAnsi="Times New Roman"/>
          <w:sz w:val="24"/>
        </w:rPr>
        <w:tab/>
        <w:t>000</w:t>
      </w:r>
    </w:p>
    <w:p w14:paraId="236C3D0E" w14:textId="77777777" w:rsidR="00A445D4" w:rsidRDefault="00A445D4" w:rsidP="00A445D4">
      <w:pPr>
        <w:pStyle w:val="1"/>
        <w:spacing w:line="264" w:lineRule="auto"/>
        <w:ind w:firstLine="567"/>
        <w:jc w:val="center"/>
        <w:rPr>
          <w:rFonts w:ascii="Times New Roman" w:eastAsia="MS Mincho" w:hAnsi="Times New Roman"/>
          <w:sz w:val="24"/>
          <w:lang w:val="uk-UA"/>
        </w:rPr>
      </w:pPr>
    </w:p>
    <w:p w14:paraId="0A6EFDCF" w14:textId="77777777" w:rsidR="00A445D4" w:rsidRDefault="00A445D4" w:rsidP="00A445D4">
      <w:pPr>
        <w:pStyle w:val="1"/>
        <w:spacing w:line="264" w:lineRule="auto"/>
        <w:ind w:firstLine="567"/>
        <w:jc w:val="center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>Рис. 1.</w:t>
      </w:r>
    </w:p>
    <w:p w14:paraId="5F0B98C2" w14:textId="77777777" w:rsidR="00A445D4" w:rsidRDefault="00A445D4" w:rsidP="00A445D4">
      <w:pPr>
        <w:pStyle w:val="1"/>
        <w:spacing w:line="264" w:lineRule="auto"/>
        <w:ind w:firstLine="567"/>
        <w:jc w:val="center"/>
        <w:rPr>
          <w:rFonts w:ascii="Times New Roman" w:eastAsia="MS Mincho" w:hAnsi="Times New Roman"/>
          <w:sz w:val="24"/>
          <w:lang w:val="uk-UA"/>
        </w:rPr>
      </w:pPr>
    </w:p>
    <w:p w14:paraId="5AF02AE8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 xml:space="preserve">Можливий варіант програмної реалізації методу базується на формуванні і обробці  такої таблиці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92"/>
        <w:gridCol w:w="867"/>
        <w:gridCol w:w="850"/>
        <w:gridCol w:w="709"/>
        <w:gridCol w:w="941"/>
        <w:gridCol w:w="1731"/>
      </w:tblGrid>
      <w:tr w:rsidR="00A445D4" w14:paraId="59BB9848" w14:textId="77777777" w:rsidTr="00FB5F1E">
        <w:trPr>
          <w:trHeight w:val="300"/>
          <w:jc w:val="center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AAAFDB7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N</w:t>
            </w:r>
            <w:proofErr w:type="spellStart"/>
            <w:r>
              <w:rPr>
                <w:rFonts w:ascii="Times New Roman" w:eastAsia="MS Mincho" w:hAnsi="Times New Roman"/>
                <w:sz w:val="24"/>
                <w:lang w:val="uk-UA"/>
              </w:rPr>
              <w:t>гр</w:t>
            </w:r>
            <w:proofErr w:type="spellEnd"/>
          </w:p>
        </w:tc>
        <w:tc>
          <w:tcPr>
            <w:tcW w:w="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CD443DA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Np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63BCB07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eastAsia="MS Mincho" w:hAnsi="Times New Roman"/>
                <w:sz w:val="24"/>
                <w:lang w:val="en-US"/>
              </w:rPr>
              <w:t>Nk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E8944D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S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B8E0FC3" w14:textId="77777777" w:rsidR="00A445D4" w:rsidRPr="001C403A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L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FF71BF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Cod</w:t>
            </w:r>
          </w:p>
        </w:tc>
      </w:tr>
      <w:tr w:rsidR="00A445D4" w14:paraId="257FE0A2" w14:textId="77777777" w:rsidTr="00FB5F1E">
        <w:trPr>
          <w:cantSplit/>
          <w:trHeight w:hRule="exact" w:val="300"/>
          <w:jc w:val="center"/>
        </w:trPr>
        <w:tc>
          <w:tcPr>
            <w:tcW w:w="69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0CCDF194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1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</w:tcPr>
          <w:p w14:paraId="53B97210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14:paraId="0C59AB9A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2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6718F9FA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18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</w:tcPr>
          <w:p w14:paraId="443ACD27" w14:textId="77777777" w:rsidR="00A445D4" w:rsidRPr="001C403A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1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D2923" w14:textId="77777777" w:rsidR="00A445D4" w:rsidRDefault="00A445D4" w:rsidP="00FB5F1E">
            <w:pPr>
              <w:pStyle w:val="1"/>
              <w:snapToGrid w:val="0"/>
              <w:spacing w:line="264" w:lineRule="auto"/>
              <w:jc w:val="both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1</w:t>
            </w:r>
          </w:p>
        </w:tc>
      </w:tr>
      <w:tr w:rsidR="00A445D4" w14:paraId="4AA4B024" w14:textId="77777777" w:rsidTr="00FB5F1E">
        <w:trPr>
          <w:cantSplit/>
          <w:jc w:val="center"/>
        </w:trPr>
        <w:tc>
          <w:tcPr>
            <w:tcW w:w="69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35D9742E" w14:textId="77777777" w:rsidR="00A445D4" w:rsidRDefault="00A445D4" w:rsidP="00FB5F1E"/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</w:tcPr>
          <w:p w14:paraId="724ACD91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14:paraId="3ABD311B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6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0711B559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18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</w:tcPr>
          <w:p w14:paraId="4D66D752" w14:textId="77777777" w:rsidR="00A445D4" w:rsidRPr="001C403A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1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F4345" w14:textId="77777777" w:rsidR="00A445D4" w:rsidRDefault="00A445D4" w:rsidP="00FB5F1E">
            <w:pPr>
              <w:pStyle w:val="1"/>
              <w:snapToGrid w:val="0"/>
              <w:spacing w:line="264" w:lineRule="auto"/>
              <w:jc w:val="both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0</w:t>
            </w:r>
          </w:p>
        </w:tc>
      </w:tr>
      <w:tr w:rsidR="00A445D4" w14:paraId="4F41A74B" w14:textId="77777777" w:rsidTr="00FB5F1E">
        <w:trPr>
          <w:cantSplit/>
          <w:trHeight w:hRule="exact" w:val="300"/>
          <w:jc w:val="center"/>
        </w:trPr>
        <w:tc>
          <w:tcPr>
            <w:tcW w:w="69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2B063B82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2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</w:tcPr>
          <w:p w14:paraId="2925A951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14:paraId="24DD6005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1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5BB96041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10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</w:tcPr>
          <w:p w14:paraId="71AE7F8B" w14:textId="77777777" w:rsidR="00A445D4" w:rsidRPr="001C403A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2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FE0D8" w14:textId="77777777" w:rsidR="00A445D4" w:rsidRDefault="00A445D4" w:rsidP="00FB5F1E">
            <w:pPr>
              <w:pStyle w:val="1"/>
              <w:snapToGrid w:val="0"/>
              <w:spacing w:line="264" w:lineRule="auto"/>
              <w:jc w:val="both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11</w:t>
            </w:r>
          </w:p>
        </w:tc>
      </w:tr>
      <w:tr w:rsidR="00A445D4" w14:paraId="79579DC3" w14:textId="77777777" w:rsidTr="00FB5F1E">
        <w:trPr>
          <w:cantSplit/>
          <w:jc w:val="center"/>
        </w:trPr>
        <w:tc>
          <w:tcPr>
            <w:tcW w:w="69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24BBC682" w14:textId="77777777" w:rsidR="00A445D4" w:rsidRDefault="00A445D4" w:rsidP="00FB5F1E"/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</w:tcPr>
          <w:p w14:paraId="52BB3008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14:paraId="722E95B2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2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0031B1FF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8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</w:tcPr>
          <w:p w14:paraId="0D863F82" w14:textId="77777777" w:rsidR="00A445D4" w:rsidRPr="001C403A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2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F16B9" w14:textId="77777777" w:rsidR="00A445D4" w:rsidRDefault="00A445D4" w:rsidP="00FB5F1E">
            <w:pPr>
              <w:pStyle w:val="1"/>
              <w:snapToGrid w:val="0"/>
              <w:spacing w:line="264" w:lineRule="auto"/>
              <w:jc w:val="both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10</w:t>
            </w:r>
          </w:p>
        </w:tc>
      </w:tr>
      <w:tr w:rsidR="00A445D4" w14:paraId="12B22409" w14:textId="77777777" w:rsidTr="00FB5F1E">
        <w:trPr>
          <w:cantSplit/>
          <w:trHeight w:hRule="exact" w:val="300"/>
          <w:jc w:val="center"/>
        </w:trPr>
        <w:tc>
          <w:tcPr>
            <w:tcW w:w="69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314C3D19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3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</w:tcPr>
          <w:p w14:paraId="54D0BA47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14:paraId="66871998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4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67EDDA52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11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</w:tcPr>
          <w:p w14:paraId="2ADD7087" w14:textId="77777777" w:rsidR="00A445D4" w:rsidRPr="001C403A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2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C4BC" w14:textId="77777777" w:rsidR="00A445D4" w:rsidRDefault="00A445D4" w:rsidP="00FB5F1E">
            <w:pPr>
              <w:pStyle w:val="1"/>
              <w:snapToGrid w:val="0"/>
              <w:spacing w:line="264" w:lineRule="auto"/>
              <w:jc w:val="both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01</w:t>
            </w:r>
          </w:p>
        </w:tc>
      </w:tr>
      <w:tr w:rsidR="00A445D4" w14:paraId="0FEF7AF7" w14:textId="77777777" w:rsidTr="00FB5F1E">
        <w:trPr>
          <w:cantSplit/>
          <w:jc w:val="center"/>
        </w:trPr>
        <w:tc>
          <w:tcPr>
            <w:tcW w:w="69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71D2889" w14:textId="77777777" w:rsidR="00A445D4" w:rsidRDefault="00A445D4" w:rsidP="00FB5F1E"/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</w:tcPr>
          <w:p w14:paraId="14A9039D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14:paraId="32FC4A78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6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13C1AC6C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7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</w:tcPr>
          <w:p w14:paraId="08006203" w14:textId="77777777" w:rsidR="00A445D4" w:rsidRPr="001C403A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2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CB81A" w14:textId="77777777" w:rsidR="00A445D4" w:rsidRDefault="00A445D4" w:rsidP="00FB5F1E">
            <w:pPr>
              <w:pStyle w:val="1"/>
              <w:snapToGrid w:val="0"/>
              <w:spacing w:line="264" w:lineRule="auto"/>
              <w:jc w:val="both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00</w:t>
            </w:r>
          </w:p>
        </w:tc>
      </w:tr>
      <w:tr w:rsidR="00A445D4" w14:paraId="1F429FD5" w14:textId="77777777" w:rsidTr="00FB5F1E">
        <w:trPr>
          <w:cantSplit/>
          <w:trHeight w:hRule="exact" w:val="300"/>
          <w:jc w:val="center"/>
        </w:trPr>
        <w:tc>
          <w:tcPr>
            <w:tcW w:w="69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714D0E13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4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</w:tcPr>
          <w:p w14:paraId="3421DF85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3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14:paraId="1288CB75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3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24F20EB0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6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</w:tcPr>
          <w:p w14:paraId="752A3ED7" w14:textId="77777777" w:rsidR="00A445D4" w:rsidRPr="001C403A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3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9B431" w14:textId="77777777" w:rsidR="00A445D4" w:rsidRDefault="00A445D4" w:rsidP="00FB5F1E">
            <w:pPr>
              <w:pStyle w:val="1"/>
              <w:snapToGrid w:val="0"/>
              <w:spacing w:line="264" w:lineRule="auto"/>
              <w:jc w:val="both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011</w:t>
            </w:r>
          </w:p>
        </w:tc>
      </w:tr>
      <w:tr w:rsidR="00A445D4" w14:paraId="6B48FDC2" w14:textId="77777777" w:rsidTr="00FB5F1E">
        <w:trPr>
          <w:cantSplit/>
          <w:jc w:val="center"/>
        </w:trPr>
        <w:tc>
          <w:tcPr>
            <w:tcW w:w="69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59FA74BC" w14:textId="77777777" w:rsidR="00A445D4" w:rsidRDefault="00A445D4" w:rsidP="00FB5F1E"/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</w:tcPr>
          <w:p w14:paraId="785D3FA3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4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14:paraId="2C5F4D46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4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5F24300C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5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</w:tcPr>
          <w:p w14:paraId="0A54305A" w14:textId="77777777" w:rsidR="00A445D4" w:rsidRPr="001C403A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3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A710" w14:textId="77777777" w:rsidR="00A445D4" w:rsidRDefault="00A445D4" w:rsidP="00FB5F1E">
            <w:pPr>
              <w:pStyle w:val="1"/>
              <w:snapToGrid w:val="0"/>
              <w:spacing w:line="264" w:lineRule="auto"/>
              <w:jc w:val="both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010</w:t>
            </w:r>
          </w:p>
        </w:tc>
      </w:tr>
      <w:tr w:rsidR="00A445D4" w14:paraId="46D87867" w14:textId="77777777" w:rsidTr="00FB5F1E">
        <w:trPr>
          <w:cantSplit/>
          <w:trHeight w:hRule="exact" w:val="300"/>
          <w:jc w:val="center"/>
        </w:trPr>
        <w:tc>
          <w:tcPr>
            <w:tcW w:w="69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 w14:paraId="6A3BD95C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5</w:t>
            </w:r>
          </w:p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</w:tcPr>
          <w:p w14:paraId="150E8F31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5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14:paraId="6A980C70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5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66220305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4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</w:tcPr>
          <w:p w14:paraId="41DACAF5" w14:textId="77777777" w:rsidR="00A445D4" w:rsidRPr="001C403A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3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8E150" w14:textId="77777777" w:rsidR="00A445D4" w:rsidRDefault="00A445D4" w:rsidP="00FB5F1E">
            <w:pPr>
              <w:pStyle w:val="1"/>
              <w:snapToGrid w:val="0"/>
              <w:spacing w:line="264" w:lineRule="auto"/>
              <w:jc w:val="both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001</w:t>
            </w:r>
          </w:p>
        </w:tc>
      </w:tr>
      <w:tr w:rsidR="00A445D4" w14:paraId="7EAB5969" w14:textId="77777777" w:rsidTr="00FB5F1E">
        <w:trPr>
          <w:cantSplit/>
          <w:jc w:val="center"/>
        </w:trPr>
        <w:tc>
          <w:tcPr>
            <w:tcW w:w="692" w:type="dxa"/>
            <w:vMerge/>
            <w:tcBorders>
              <w:left w:val="single" w:sz="4" w:space="0" w:color="000000"/>
              <w:bottom w:val="single" w:sz="4" w:space="0" w:color="000000"/>
            </w:tcBorders>
          </w:tcPr>
          <w:p w14:paraId="798FE60D" w14:textId="77777777" w:rsidR="00A445D4" w:rsidRDefault="00A445D4" w:rsidP="00FB5F1E"/>
        </w:tc>
        <w:tc>
          <w:tcPr>
            <w:tcW w:w="867" w:type="dxa"/>
            <w:tcBorders>
              <w:left w:val="single" w:sz="4" w:space="0" w:color="000000"/>
              <w:bottom w:val="single" w:sz="4" w:space="0" w:color="000000"/>
            </w:tcBorders>
          </w:tcPr>
          <w:p w14:paraId="207975D6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6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</w:tcBorders>
          </w:tcPr>
          <w:p w14:paraId="6EAA68FB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6</w:t>
            </w:r>
          </w:p>
        </w:tc>
        <w:tc>
          <w:tcPr>
            <w:tcW w:w="709" w:type="dxa"/>
            <w:tcBorders>
              <w:left w:val="single" w:sz="4" w:space="0" w:color="000000"/>
              <w:bottom w:val="single" w:sz="4" w:space="0" w:color="000000"/>
            </w:tcBorders>
          </w:tcPr>
          <w:p w14:paraId="1A8A6803" w14:textId="77777777" w:rsidR="00A445D4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3</w:t>
            </w:r>
          </w:p>
        </w:tc>
        <w:tc>
          <w:tcPr>
            <w:tcW w:w="941" w:type="dxa"/>
            <w:tcBorders>
              <w:left w:val="single" w:sz="4" w:space="0" w:color="000000"/>
              <w:bottom w:val="single" w:sz="4" w:space="0" w:color="000000"/>
            </w:tcBorders>
          </w:tcPr>
          <w:p w14:paraId="4AC4F443" w14:textId="77777777" w:rsidR="00A445D4" w:rsidRPr="001C403A" w:rsidRDefault="00A445D4" w:rsidP="00FB5F1E">
            <w:pPr>
              <w:pStyle w:val="1"/>
              <w:snapToGrid w:val="0"/>
              <w:spacing w:line="264" w:lineRule="auto"/>
              <w:jc w:val="center"/>
              <w:rPr>
                <w:rFonts w:ascii="Times New Roman" w:eastAsia="MS Mincho" w:hAnsi="Times New Roman"/>
                <w:sz w:val="24"/>
                <w:lang w:val="en-US"/>
              </w:rPr>
            </w:pPr>
            <w:r>
              <w:rPr>
                <w:rFonts w:ascii="Times New Roman" w:eastAsia="MS Mincho" w:hAnsi="Times New Roman"/>
                <w:sz w:val="24"/>
                <w:lang w:val="en-US"/>
              </w:rPr>
              <w:t>3</w:t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B7886" w14:textId="77777777" w:rsidR="00A445D4" w:rsidRDefault="00A445D4" w:rsidP="00FB5F1E">
            <w:pPr>
              <w:pStyle w:val="1"/>
              <w:snapToGrid w:val="0"/>
              <w:spacing w:line="264" w:lineRule="auto"/>
              <w:jc w:val="both"/>
              <w:rPr>
                <w:rFonts w:ascii="Times New Roman" w:eastAsia="MS Mincho" w:hAnsi="Times New Roman"/>
                <w:sz w:val="24"/>
                <w:lang w:val="uk-UA"/>
              </w:rPr>
            </w:pPr>
            <w:r>
              <w:rPr>
                <w:rFonts w:ascii="Times New Roman" w:eastAsia="MS Mincho" w:hAnsi="Times New Roman"/>
                <w:sz w:val="24"/>
                <w:lang w:val="uk-UA"/>
              </w:rPr>
              <w:t>000</w:t>
            </w:r>
          </w:p>
        </w:tc>
      </w:tr>
    </w:tbl>
    <w:p w14:paraId="0E91FBD9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ab/>
      </w:r>
    </w:p>
    <w:p w14:paraId="117765AA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lastRenderedPageBreak/>
        <w:t>Ця таблиця забезпечує зручний запис алгоритму поділу на підгрупи і формування кодів.  Перша група (</w:t>
      </w:r>
      <w:proofErr w:type="spellStart"/>
      <w:r>
        <w:rPr>
          <w:rFonts w:ascii="Times New Roman" w:eastAsia="MS Mincho" w:hAnsi="Times New Roman"/>
          <w:sz w:val="24"/>
          <w:lang w:val="uk-UA"/>
        </w:rPr>
        <w:t>Nгр</w:t>
      </w:r>
      <w:proofErr w:type="spellEnd"/>
      <w:r>
        <w:rPr>
          <w:rFonts w:ascii="Times New Roman" w:eastAsia="MS Mincho" w:hAnsi="Times New Roman"/>
          <w:sz w:val="24"/>
          <w:lang w:val="uk-UA"/>
        </w:rPr>
        <w:t xml:space="preserve">=1) складається з двох підгруп: перша - починається  з першого </w:t>
      </w:r>
      <w:proofErr w:type="spellStart"/>
      <w:r>
        <w:rPr>
          <w:rFonts w:ascii="Times New Roman" w:eastAsia="MS Mincho" w:hAnsi="Times New Roman"/>
          <w:sz w:val="24"/>
          <w:lang w:val="uk-UA"/>
        </w:rPr>
        <w:t>символа</w:t>
      </w:r>
      <w:proofErr w:type="spellEnd"/>
      <w:r>
        <w:rPr>
          <w:rFonts w:ascii="Times New Roman" w:eastAsia="MS Mincho" w:hAnsi="Times New Roman"/>
          <w:sz w:val="24"/>
          <w:lang w:val="uk-UA"/>
        </w:rPr>
        <w:t xml:space="preserve">  (</w:t>
      </w:r>
      <w:r>
        <w:rPr>
          <w:rFonts w:ascii="Times New Roman" w:eastAsia="MS Mincho" w:hAnsi="Times New Roman"/>
          <w:sz w:val="24"/>
          <w:lang w:val="en-US"/>
        </w:rPr>
        <w:t>Np</w:t>
      </w:r>
      <w:r w:rsidRPr="00A653E4">
        <w:rPr>
          <w:rFonts w:ascii="Times New Roman" w:eastAsia="MS Mincho" w:hAnsi="Times New Roman"/>
          <w:sz w:val="24"/>
          <w:lang w:val="uk-UA"/>
        </w:rPr>
        <w:t xml:space="preserve">=1) </w:t>
      </w:r>
      <w:r>
        <w:rPr>
          <w:rFonts w:ascii="Times New Roman" w:eastAsia="MS Mincho" w:hAnsi="Times New Roman"/>
          <w:sz w:val="24"/>
          <w:lang w:val="uk-UA"/>
        </w:rPr>
        <w:t>і закінчується другим (</w:t>
      </w:r>
      <w:r>
        <w:rPr>
          <w:rFonts w:ascii="Times New Roman" w:eastAsia="MS Mincho" w:hAnsi="Times New Roman"/>
          <w:sz w:val="24"/>
          <w:lang w:val="en-US"/>
        </w:rPr>
        <w:t>N</w:t>
      </w:r>
      <w:r>
        <w:rPr>
          <w:rFonts w:ascii="Times New Roman" w:eastAsia="MS Mincho" w:hAnsi="Times New Roman"/>
          <w:sz w:val="24"/>
          <w:lang w:val="uk-UA"/>
        </w:rPr>
        <w:t xml:space="preserve">к=2), друга – починається з третього </w:t>
      </w:r>
      <w:proofErr w:type="spellStart"/>
      <w:r>
        <w:rPr>
          <w:rFonts w:ascii="Times New Roman" w:eastAsia="MS Mincho" w:hAnsi="Times New Roman"/>
          <w:sz w:val="24"/>
          <w:lang w:val="uk-UA"/>
        </w:rPr>
        <w:t>символа</w:t>
      </w:r>
      <w:proofErr w:type="spellEnd"/>
      <w:r>
        <w:rPr>
          <w:rFonts w:ascii="Times New Roman" w:eastAsia="MS Mincho" w:hAnsi="Times New Roman"/>
          <w:sz w:val="24"/>
          <w:lang w:val="uk-UA"/>
        </w:rPr>
        <w:t xml:space="preserve"> (</w:t>
      </w:r>
      <w:r>
        <w:rPr>
          <w:rFonts w:ascii="Times New Roman" w:eastAsia="MS Mincho" w:hAnsi="Times New Roman"/>
          <w:sz w:val="24"/>
          <w:lang w:val="en-US"/>
        </w:rPr>
        <w:t>N</w:t>
      </w:r>
      <w:r w:rsidRPr="00A653E4">
        <w:rPr>
          <w:rFonts w:ascii="Times New Roman" w:eastAsia="MS Mincho" w:hAnsi="Times New Roman"/>
          <w:sz w:val="24"/>
          <w:lang w:val="uk-UA"/>
        </w:rPr>
        <w:t xml:space="preserve">р=3) </w:t>
      </w:r>
      <w:r>
        <w:rPr>
          <w:rFonts w:ascii="Times New Roman" w:eastAsia="MS Mincho" w:hAnsi="Times New Roman"/>
          <w:sz w:val="24"/>
          <w:lang w:val="uk-UA"/>
        </w:rPr>
        <w:t>і закінчується шостим (</w:t>
      </w:r>
      <w:r>
        <w:rPr>
          <w:rFonts w:ascii="Times New Roman" w:eastAsia="MS Mincho" w:hAnsi="Times New Roman"/>
          <w:sz w:val="24"/>
          <w:lang w:val="en-US"/>
        </w:rPr>
        <w:t>N</w:t>
      </w:r>
      <w:r>
        <w:rPr>
          <w:rFonts w:ascii="Times New Roman" w:eastAsia="MS Mincho" w:hAnsi="Times New Roman"/>
          <w:sz w:val="24"/>
          <w:lang w:val="uk-UA"/>
        </w:rPr>
        <w:t xml:space="preserve">к=6). Сума частот першої підгрупи </w:t>
      </w:r>
      <w:r>
        <w:rPr>
          <w:rFonts w:ascii="Times New Roman" w:eastAsia="MS Mincho" w:hAnsi="Times New Roman"/>
          <w:sz w:val="24"/>
          <w:lang w:val="en-US"/>
        </w:rPr>
        <w:t>S</w:t>
      </w:r>
      <w:r w:rsidRPr="00A653E4">
        <w:rPr>
          <w:rFonts w:ascii="Times New Roman" w:eastAsia="MS Mincho" w:hAnsi="Times New Roman"/>
          <w:sz w:val="24"/>
          <w:lang w:val="uk-UA"/>
        </w:rPr>
        <w:t>=18</w:t>
      </w:r>
      <w:r>
        <w:rPr>
          <w:rFonts w:ascii="Times New Roman" w:eastAsia="MS Mincho" w:hAnsi="Times New Roman"/>
          <w:sz w:val="24"/>
          <w:lang w:val="uk-UA"/>
        </w:rPr>
        <w:t xml:space="preserve">, другої </w:t>
      </w:r>
      <w:r>
        <w:rPr>
          <w:rFonts w:ascii="Times New Roman" w:eastAsia="MS Mincho" w:hAnsi="Times New Roman"/>
          <w:sz w:val="24"/>
          <w:lang w:val="en-US"/>
        </w:rPr>
        <w:t>S</w:t>
      </w:r>
      <w:r w:rsidRPr="00A653E4">
        <w:rPr>
          <w:rFonts w:ascii="Times New Roman" w:eastAsia="MS Mincho" w:hAnsi="Times New Roman"/>
          <w:sz w:val="24"/>
          <w:lang w:val="uk-UA"/>
        </w:rPr>
        <w:t>=18. Друга група (</w:t>
      </w:r>
      <w:r>
        <w:rPr>
          <w:rFonts w:ascii="Times New Roman" w:eastAsia="MS Mincho" w:hAnsi="Times New Roman"/>
          <w:sz w:val="24"/>
          <w:lang w:val="en-US"/>
        </w:rPr>
        <w:t>N</w:t>
      </w:r>
      <w:proofErr w:type="spellStart"/>
      <w:r>
        <w:rPr>
          <w:rFonts w:ascii="Times New Roman" w:eastAsia="MS Mincho" w:hAnsi="Times New Roman"/>
          <w:sz w:val="24"/>
          <w:lang w:val="uk-UA"/>
        </w:rPr>
        <w:t>гр</w:t>
      </w:r>
      <w:proofErr w:type="spellEnd"/>
      <w:r>
        <w:rPr>
          <w:rFonts w:ascii="Times New Roman" w:eastAsia="MS Mincho" w:hAnsi="Times New Roman"/>
          <w:sz w:val="24"/>
          <w:lang w:val="uk-UA"/>
        </w:rPr>
        <w:t xml:space="preserve">=2) формується в результаті поділу першої підгрупи  з першої групи і складається теж з двох підгруп: перша – починається з першого </w:t>
      </w:r>
      <w:proofErr w:type="spellStart"/>
      <w:r>
        <w:rPr>
          <w:rFonts w:ascii="Times New Roman" w:eastAsia="MS Mincho" w:hAnsi="Times New Roman"/>
          <w:sz w:val="24"/>
          <w:lang w:val="uk-UA"/>
        </w:rPr>
        <w:t>символа</w:t>
      </w:r>
      <w:proofErr w:type="spellEnd"/>
      <w:r>
        <w:rPr>
          <w:rFonts w:ascii="Times New Roman" w:eastAsia="MS Mincho" w:hAnsi="Times New Roman"/>
          <w:sz w:val="24"/>
          <w:lang w:val="uk-UA"/>
        </w:rPr>
        <w:t xml:space="preserve"> (</w:t>
      </w:r>
      <w:r>
        <w:rPr>
          <w:rFonts w:ascii="Times New Roman" w:eastAsia="MS Mincho" w:hAnsi="Times New Roman"/>
          <w:sz w:val="24"/>
          <w:lang w:val="en-US"/>
        </w:rPr>
        <w:t>N</w:t>
      </w:r>
      <w:r w:rsidRPr="00A653E4">
        <w:rPr>
          <w:rFonts w:ascii="Times New Roman" w:eastAsia="MS Mincho" w:hAnsi="Times New Roman"/>
          <w:sz w:val="24"/>
          <w:lang w:val="uk-UA"/>
        </w:rPr>
        <w:t xml:space="preserve">р=1) </w:t>
      </w:r>
      <w:r>
        <w:rPr>
          <w:rFonts w:ascii="Times New Roman" w:eastAsia="MS Mincho" w:hAnsi="Times New Roman"/>
          <w:sz w:val="24"/>
          <w:lang w:val="uk-UA"/>
        </w:rPr>
        <w:t>і ним закінчується (</w:t>
      </w:r>
      <w:r>
        <w:rPr>
          <w:rFonts w:ascii="Times New Roman" w:eastAsia="MS Mincho" w:hAnsi="Times New Roman"/>
          <w:sz w:val="24"/>
          <w:lang w:val="en-US"/>
        </w:rPr>
        <w:t>N</w:t>
      </w:r>
      <w:r>
        <w:rPr>
          <w:rFonts w:ascii="Times New Roman" w:eastAsia="MS Mincho" w:hAnsi="Times New Roman"/>
          <w:sz w:val="24"/>
          <w:lang w:val="uk-UA"/>
        </w:rPr>
        <w:t>к=1), друга – починається другим символом (</w:t>
      </w:r>
      <w:r>
        <w:rPr>
          <w:rFonts w:ascii="Times New Roman" w:eastAsia="MS Mincho" w:hAnsi="Times New Roman"/>
          <w:sz w:val="24"/>
          <w:lang w:val="en-US"/>
        </w:rPr>
        <w:t>N</w:t>
      </w:r>
      <w:r>
        <w:rPr>
          <w:rFonts w:ascii="Times New Roman" w:eastAsia="MS Mincho" w:hAnsi="Times New Roman"/>
          <w:sz w:val="24"/>
          <w:lang w:val="uk-UA"/>
        </w:rPr>
        <w:t>р=2)</w:t>
      </w:r>
      <w:r w:rsidRPr="00A653E4">
        <w:rPr>
          <w:rFonts w:ascii="Times New Roman" w:eastAsia="MS Mincho" w:hAnsi="Times New Roman"/>
          <w:sz w:val="24"/>
          <w:lang w:val="uk-UA"/>
        </w:rPr>
        <w:t xml:space="preserve"> </w:t>
      </w:r>
      <w:r>
        <w:rPr>
          <w:rFonts w:ascii="Times New Roman" w:eastAsia="MS Mincho" w:hAnsi="Times New Roman"/>
          <w:sz w:val="24"/>
          <w:lang w:val="uk-UA"/>
        </w:rPr>
        <w:t>і ним закінчується (</w:t>
      </w:r>
      <w:r>
        <w:rPr>
          <w:rFonts w:ascii="Times New Roman" w:eastAsia="MS Mincho" w:hAnsi="Times New Roman"/>
          <w:sz w:val="24"/>
          <w:lang w:val="en-US"/>
        </w:rPr>
        <w:t>N</w:t>
      </w:r>
      <w:r>
        <w:rPr>
          <w:rFonts w:ascii="Times New Roman" w:eastAsia="MS Mincho" w:hAnsi="Times New Roman"/>
          <w:sz w:val="24"/>
          <w:lang w:val="uk-UA"/>
        </w:rPr>
        <w:t xml:space="preserve">к=2). Третя група описує процес поділу другої підгрупи з першої групи. </w:t>
      </w:r>
      <w:proofErr w:type="spellStart"/>
      <w:r>
        <w:rPr>
          <w:rFonts w:ascii="Times New Roman" w:eastAsia="MS Mincho" w:hAnsi="Times New Roman"/>
          <w:sz w:val="24"/>
          <w:lang w:val="uk-UA"/>
        </w:rPr>
        <w:t>Процуес</w:t>
      </w:r>
      <w:proofErr w:type="spellEnd"/>
      <w:r>
        <w:rPr>
          <w:rFonts w:ascii="Times New Roman" w:eastAsia="MS Mincho" w:hAnsi="Times New Roman"/>
          <w:sz w:val="24"/>
          <w:lang w:val="uk-UA"/>
        </w:rPr>
        <w:t xml:space="preserve"> продовжується до тих пір поки кожна підгрупа не буде складатися тільки з одного </w:t>
      </w:r>
      <w:proofErr w:type="spellStart"/>
      <w:r>
        <w:rPr>
          <w:rFonts w:ascii="Times New Roman" w:eastAsia="MS Mincho" w:hAnsi="Times New Roman"/>
          <w:sz w:val="24"/>
          <w:lang w:val="uk-UA"/>
        </w:rPr>
        <w:t>символа</w:t>
      </w:r>
      <w:proofErr w:type="spellEnd"/>
      <w:r>
        <w:rPr>
          <w:rFonts w:ascii="Times New Roman" w:eastAsia="MS Mincho" w:hAnsi="Times New Roman"/>
          <w:sz w:val="24"/>
          <w:lang w:val="uk-UA"/>
        </w:rPr>
        <w:t xml:space="preserve"> (</w:t>
      </w:r>
      <w:r>
        <w:rPr>
          <w:rFonts w:ascii="Times New Roman" w:eastAsia="MS Mincho" w:hAnsi="Times New Roman"/>
          <w:sz w:val="24"/>
          <w:lang w:val="en-US"/>
        </w:rPr>
        <w:t>N</w:t>
      </w:r>
      <w:r>
        <w:rPr>
          <w:rFonts w:ascii="Times New Roman" w:eastAsia="MS Mincho" w:hAnsi="Times New Roman"/>
          <w:sz w:val="24"/>
        </w:rPr>
        <w:t>р=</w:t>
      </w:r>
      <w:r>
        <w:rPr>
          <w:rFonts w:ascii="Times New Roman" w:eastAsia="MS Mincho" w:hAnsi="Times New Roman"/>
          <w:sz w:val="24"/>
          <w:lang w:val="en-US"/>
        </w:rPr>
        <w:t>N</w:t>
      </w:r>
      <w:r>
        <w:rPr>
          <w:rFonts w:ascii="Times New Roman" w:eastAsia="MS Mincho" w:hAnsi="Times New Roman"/>
          <w:sz w:val="24"/>
          <w:lang w:val="uk-UA"/>
        </w:rPr>
        <w:t>к). Відповідний новий біт коду кожної групи визначається таким чином: для першої підгрупи він встановлюється рівним одиниці, а для другої підгрупи – нулю.</w:t>
      </w:r>
    </w:p>
    <w:p w14:paraId="4AA25828" w14:textId="77777777" w:rsidR="00A445D4" w:rsidRPr="00A653E4" w:rsidRDefault="00A445D4" w:rsidP="00A445D4">
      <w:pPr>
        <w:pStyle w:val="1"/>
      </w:pPr>
    </w:p>
    <w:p w14:paraId="511CC73A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 xml:space="preserve">Кодування </w:t>
      </w:r>
      <w:proofErr w:type="spellStart"/>
      <w:r>
        <w:rPr>
          <w:rFonts w:ascii="Times New Roman" w:eastAsia="MS Mincho" w:hAnsi="Times New Roman"/>
          <w:sz w:val="24"/>
          <w:lang w:val="uk-UA"/>
        </w:rPr>
        <w:t>Шеннона-Фано</w:t>
      </w:r>
      <w:proofErr w:type="spellEnd"/>
      <w:r>
        <w:rPr>
          <w:rFonts w:ascii="Times New Roman" w:eastAsia="MS Mincho" w:hAnsi="Times New Roman"/>
          <w:sz w:val="24"/>
          <w:lang w:val="uk-UA"/>
        </w:rPr>
        <w:t xml:space="preserve"> неоднозначне. В залежності від варіанту поділу на групи (при однаковій різниці частот між ними) можуть бути отримані різні коди для символів (рис. 2).</w:t>
      </w:r>
    </w:p>
    <w:p w14:paraId="5813EDF6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</w:p>
    <w:p w14:paraId="0F9CD3CE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>Символ</w:t>
      </w:r>
      <w:r>
        <w:rPr>
          <w:rFonts w:ascii="Times New Roman" w:eastAsia="MS Mincho" w:hAnsi="Times New Roman"/>
          <w:sz w:val="24"/>
          <w:lang w:val="uk-UA"/>
        </w:rPr>
        <w:tab/>
        <w:t xml:space="preserve">       Частота</w:t>
      </w:r>
      <w:r>
        <w:rPr>
          <w:rFonts w:ascii="Times New Roman" w:eastAsia="MS Mincho" w:hAnsi="Times New Roman"/>
          <w:sz w:val="24"/>
          <w:lang w:val="uk-UA"/>
        </w:rPr>
        <w:tab/>
        <w:t xml:space="preserve">            Код</w:t>
      </w:r>
      <w:r>
        <w:rPr>
          <w:rFonts w:ascii="Times New Roman" w:eastAsia="MS Mincho" w:hAnsi="Times New Roman"/>
          <w:sz w:val="24"/>
          <w:lang w:val="uk-UA"/>
        </w:rPr>
        <w:tab/>
        <w:t xml:space="preserve">   Символ</w:t>
      </w:r>
      <w:r>
        <w:rPr>
          <w:rFonts w:ascii="Times New Roman" w:eastAsia="MS Mincho" w:hAnsi="Times New Roman"/>
          <w:sz w:val="24"/>
          <w:lang w:val="uk-UA"/>
        </w:rPr>
        <w:tab/>
        <w:t xml:space="preserve">     Частота</w:t>
      </w:r>
      <w:r>
        <w:rPr>
          <w:rFonts w:ascii="Times New Roman" w:eastAsia="MS Mincho" w:hAnsi="Times New Roman"/>
          <w:sz w:val="24"/>
          <w:lang w:val="uk-UA"/>
        </w:rPr>
        <w:tab/>
        <w:t xml:space="preserve">            Код</w:t>
      </w:r>
    </w:p>
    <w:p w14:paraId="0E764CB9" w14:textId="77777777" w:rsidR="00A445D4" w:rsidRDefault="00A445D4" w:rsidP="00A445D4">
      <w:pPr>
        <w:pStyle w:val="1"/>
        <w:spacing w:line="264" w:lineRule="auto"/>
        <w:ind w:firstLine="720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>с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22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11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с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22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11</w:t>
      </w:r>
    </w:p>
    <w:p w14:paraId="6B6A023D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en-US"/>
        </w:rPr>
      </w:pPr>
      <w:r>
        <w:rPr>
          <w:rFonts w:ascii="Times New Roman" w:eastAsia="MS Mincho" w:hAnsi="Times New Roman"/>
          <w:sz w:val="24"/>
          <w:lang w:val="uk-UA"/>
        </w:rPr>
        <w:tab/>
      </w:r>
      <w:proofErr w:type="gramStart"/>
      <w:r>
        <w:rPr>
          <w:rFonts w:ascii="Times New Roman" w:eastAsia="MS Mincho" w:hAnsi="Times New Roman"/>
          <w:sz w:val="24"/>
          <w:lang w:val="en-US"/>
        </w:rPr>
        <w:t>e</w:t>
      </w:r>
      <w:proofErr w:type="gramEnd"/>
      <w:r>
        <w:rPr>
          <w:rFonts w:ascii="Times New Roman" w:eastAsia="MS Mincho" w:hAnsi="Times New Roman"/>
          <w:sz w:val="24"/>
          <w:lang w:val="en-US"/>
        </w:rPr>
        <w:tab/>
      </w:r>
      <w:r>
        <w:rPr>
          <w:rFonts w:ascii="Times New Roman" w:eastAsia="MS Mincho" w:hAnsi="Times New Roman"/>
          <w:sz w:val="24"/>
          <w:lang w:val="en-US"/>
        </w:rPr>
        <w:tab/>
        <w:t>20</w:t>
      </w:r>
      <w:r>
        <w:rPr>
          <w:rFonts w:ascii="Times New Roman" w:eastAsia="MS Mincho" w:hAnsi="Times New Roman"/>
          <w:sz w:val="24"/>
          <w:lang w:val="en-US"/>
        </w:rPr>
        <w:tab/>
      </w:r>
      <w:r>
        <w:rPr>
          <w:rFonts w:ascii="Times New Roman" w:eastAsia="MS Mincho" w:hAnsi="Times New Roman"/>
          <w:sz w:val="24"/>
          <w:lang w:val="en-US"/>
        </w:rPr>
        <w:tab/>
        <w:t>101</w:t>
      </w:r>
      <w:r>
        <w:rPr>
          <w:rFonts w:ascii="Times New Roman" w:eastAsia="MS Mincho" w:hAnsi="Times New Roman"/>
          <w:sz w:val="24"/>
          <w:lang w:val="en-US"/>
        </w:rPr>
        <w:tab/>
      </w:r>
      <w:r>
        <w:rPr>
          <w:rFonts w:ascii="Times New Roman" w:eastAsia="MS Mincho" w:hAnsi="Times New Roman"/>
          <w:sz w:val="24"/>
          <w:lang w:val="en-US"/>
        </w:rPr>
        <w:tab/>
        <w:t>e</w:t>
      </w:r>
      <w:r>
        <w:rPr>
          <w:rFonts w:ascii="Times New Roman" w:eastAsia="MS Mincho" w:hAnsi="Times New Roman"/>
          <w:sz w:val="24"/>
          <w:lang w:val="en-US"/>
        </w:rPr>
        <w:tab/>
      </w:r>
      <w:r>
        <w:rPr>
          <w:rFonts w:ascii="Times New Roman" w:eastAsia="MS Mincho" w:hAnsi="Times New Roman"/>
          <w:sz w:val="24"/>
          <w:lang w:val="en-US"/>
        </w:rPr>
        <w:tab/>
        <w:t>20</w:t>
      </w:r>
      <w:r>
        <w:rPr>
          <w:rFonts w:ascii="Times New Roman" w:eastAsia="MS Mincho" w:hAnsi="Times New Roman"/>
          <w:sz w:val="24"/>
          <w:lang w:val="en-US"/>
        </w:rPr>
        <w:tab/>
      </w:r>
      <w:r>
        <w:rPr>
          <w:rFonts w:ascii="Times New Roman" w:eastAsia="MS Mincho" w:hAnsi="Times New Roman"/>
          <w:sz w:val="24"/>
          <w:lang w:val="en-US"/>
        </w:rPr>
        <w:tab/>
        <w:t>10</w:t>
      </w:r>
      <w:r>
        <w:rPr>
          <w:rFonts w:ascii="Times New Roman" w:eastAsia="MS Mincho" w:hAnsi="Times New Roman"/>
          <w:sz w:val="24"/>
          <w:lang w:val="en-US"/>
        </w:rPr>
        <w:tab/>
      </w:r>
      <w:r>
        <w:rPr>
          <w:rFonts w:ascii="Times New Roman" w:eastAsia="MS Mincho" w:hAnsi="Times New Roman"/>
          <w:sz w:val="24"/>
          <w:lang w:val="en-US"/>
        </w:rPr>
        <w:tab/>
      </w:r>
    </w:p>
    <w:p w14:paraId="5CE4BE5E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en-US"/>
        </w:rPr>
      </w:pPr>
      <w:r>
        <w:rPr>
          <w:rFonts w:ascii="Times New Roman" w:eastAsia="MS Mincho" w:hAnsi="Times New Roman"/>
          <w:sz w:val="24"/>
          <w:lang w:val="en-US"/>
        </w:rPr>
        <w:t xml:space="preserve">   </w:t>
      </w:r>
      <w:proofErr w:type="gramStart"/>
      <w:r>
        <w:rPr>
          <w:rFonts w:ascii="Times New Roman" w:eastAsia="MS Mincho" w:hAnsi="Times New Roman"/>
          <w:sz w:val="24"/>
          <w:lang w:val="en-US"/>
        </w:rPr>
        <w:t>h</w:t>
      </w:r>
      <w:proofErr w:type="gramEnd"/>
      <w:r>
        <w:rPr>
          <w:rFonts w:ascii="Times New Roman" w:eastAsia="MS Mincho" w:hAnsi="Times New Roman"/>
          <w:sz w:val="24"/>
          <w:lang w:val="en-US"/>
        </w:rPr>
        <w:t xml:space="preserve">                      16                    100              --------------------------------------------</w:t>
      </w:r>
    </w:p>
    <w:p w14:paraId="4E67FEAE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en-US"/>
        </w:rPr>
      </w:pPr>
      <w:r>
        <w:rPr>
          <w:rFonts w:ascii="Times New Roman" w:eastAsia="MS Mincho" w:hAnsi="Times New Roman"/>
          <w:sz w:val="24"/>
          <w:lang w:val="en-US"/>
        </w:rPr>
        <w:t>-----------------------------------------------</w:t>
      </w:r>
      <w:r>
        <w:rPr>
          <w:rFonts w:ascii="Times New Roman" w:eastAsia="MS Mincho" w:hAnsi="Times New Roman"/>
          <w:sz w:val="24"/>
          <w:lang w:val="en-US"/>
        </w:rPr>
        <w:tab/>
      </w:r>
      <w:proofErr w:type="gramStart"/>
      <w:r>
        <w:rPr>
          <w:rFonts w:ascii="Times New Roman" w:eastAsia="MS Mincho" w:hAnsi="Times New Roman"/>
          <w:sz w:val="24"/>
          <w:lang w:val="en-US"/>
        </w:rPr>
        <w:t>h</w:t>
      </w:r>
      <w:proofErr w:type="gramEnd"/>
      <w:r>
        <w:rPr>
          <w:rFonts w:ascii="Times New Roman" w:eastAsia="MS Mincho" w:hAnsi="Times New Roman"/>
          <w:sz w:val="24"/>
          <w:lang w:val="en-US"/>
        </w:rPr>
        <w:tab/>
      </w:r>
      <w:r>
        <w:rPr>
          <w:rFonts w:ascii="Times New Roman" w:eastAsia="MS Mincho" w:hAnsi="Times New Roman"/>
          <w:sz w:val="24"/>
          <w:lang w:val="en-US"/>
        </w:rPr>
        <w:tab/>
        <w:t>16</w:t>
      </w:r>
      <w:r>
        <w:rPr>
          <w:rFonts w:ascii="Times New Roman" w:eastAsia="MS Mincho" w:hAnsi="Times New Roman"/>
          <w:sz w:val="24"/>
          <w:lang w:val="en-US"/>
        </w:rPr>
        <w:tab/>
      </w:r>
      <w:r>
        <w:rPr>
          <w:rFonts w:ascii="Times New Roman" w:eastAsia="MS Mincho" w:hAnsi="Times New Roman"/>
          <w:sz w:val="24"/>
          <w:lang w:val="en-US"/>
        </w:rPr>
        <w:tab/>
        <w:t>011</w:t>
      </w:r>
      <w:r>
        <w:rPr>
          <w:rFonts w:ascii="Times New Roman" w:eastAsia="MS Mincho" w:hAnsi="Times New Roman"/>
          <w:sz w:val="24"/>
          <w:lang w:val="en-US"/>
        </w:rPr>
        <w:tab/>
      </w:r>
      <w:r>
        <w:rPr>
          <w:rFonts w:ascii="Times New Roman" w:eastAsia="MS Mincho" w:hAnsi="Times New Roman"/>
          <w:sz w:val="24"/>
          <w:lang w:val="en-US"/>
        </w:rPr>
        <w:tab/>
      </w:r>
    </w:p>
    <w:p w14:paraId="06A22D96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ab/>
      </w:r>
      <w:proofErr w:type="spellStart"/>
      <w:proofErr w:type="gramStart"/>
      <w:r>
        <w:rPr>
          <w:rFonts w:ascii="Times New Roman" w:eastAsia="MS Mincho" w:hAnsi="Times New Roman"/>
          <w:sz w:val="24"/>
          <w:lang w:val="en-US"/>
        </w:rPr>
        <w:t>i</w:t>
      </w:r>
      <w:proofErr w:type="spellEnd"/>
      <w:proofErr w:type="gramEnd"/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16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011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і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16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010</w:t>
      </w:r>
    </w:p>
    <w:p w14:paraId="16BB74D7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ab/>
        <w:t>a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10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010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a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10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001</w:t>
      </w:r>
    </w:p>
    <w:p w14:paraId="307E0910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ab/>
        <w:t>k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10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001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k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10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0001</w:t>
      </w:r>
    </w:p>
    <w:p w14:paraId="6E2E840D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ab/>
        <w:t>m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4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0001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m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4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00001</w:t>
      </w:r>
    </w:p>
    <w:p w14:paraId="098CCD61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ab/>
        <w:t>b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2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0000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b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2</w:t>
      </w:r>
      <w:r>
        <w:rPr>
          <w:rFonts w:ascii="Times New Roman" w:eastAsia="MS Mincho" w:hAnsi="Times New Roman"/>
          <w:sz w:val="24"/>
          <w:lang w:val="uk-UA"/>
        </w:rPr>
        <w:tab/>
      </w:r>
      <w:r>
        <w:rPr>
          <w:rFonts w:ascii="Times New Roman" w:eastAsia="MS Mincho" w:hAnsi="Times New Roman"/>
          <w:sz w:val="24"/>
          <w:lang w:val="uk-UA"/>
        </w:rPr>
        <w:tab/>
        <w:t>00000</w:t>
      </w:r>
    </w:p>
    <w:p w14:paraId="79AFB004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</w:p>
    <w:p w14:paraId="640088FB" w14:textId="77777777" w:rsidR="00A445D4" w:rsidRDefault="00A445D4" w:rsidP="00A445D4">
      <w:pPr>
        <w:pStyle w:val="1"/>
        <w:spacing w:line="264" w:lineRule="auto"/>
        <w:ind w:firstLine="567"/>
        <w:jc w:val="center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>Рис. 2.</w:t>
      </w:r>
    </w:p>
    <w:p w14:paraId="0393E505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</w:p>
    <w:p w14:paraId="5BC5B081" w14:textId="72B98581" w:rsidR="00A445D4" w:rsidRDefault="00A445D4" w:rsidP="00A445D4">
      <w:pPr>
        <w:pStyle w:val="Heading3"/>
        <w:rPr>
          <w:rFonts w:eastAsia="MS Mincho"/>
        </w:rPr>
      </w:pPr>
      <w:r>
        <w:rPr>
          <w:rFonts w:eastAsia="MS Mincho"/>
        </w:rPr>
        <w:t xml:space="preserve">Метод </w:t>
      </w:r>
      <w:proofErr w:type="spellStart"/>
      <w:r>
        <w:rPr>
          <w:rFonts w:eastAsia="MS Mincho"/>
        </w:rPr>
        <w:t>Хаффмана</w:t>
      </w:r>
      <w:proofErr w:type="spellEnd"/>
      <w:r>
        <w:rPr>
          <w:rFonts w:eastAsia="MS Mincho"/>
        </w:rPr>
        <w:t>.</w:t>
      </w:r>
    </w:p>
    <w:p w14:paraId="4A112DD6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b/>
          <w:sz w:val="24"/>
          <w:lang w:val="uk-UA"/>
        </w:rPr>
      </w:pPr>
    </w:p>
    <w:p w14:paraId="101856F1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 xml:space="preserve">Метод полягає в побудові кодового дерева </w:t>
      </w:r>
      <w:proofErr w:type="spellStart"/>
      <w:r>
        <w:rPr>
          <w:rFonts w:ascii="Times New Roman" w:eastAsia="MS Mincho" w:hAnsi="Times New Roman"/>
          <w:sz w:val="24"/>
          <w:lang w:val="uk-UA"/>
        </w:rPr>
        <w:t>Хаффмана</w:t>
      </w:r>
      <w:proofErr w:type="spellEnd"/>
      <w:r>
        <w:rPr>
          <w:rFonts w:ascii="Times New Roman" w:eastAsia="MS Mincho" w:hAnsi="Times New Roman"/>
          <w:sz w:val="24"/>
          <w:lang w:val="uk-UA"/>
        </w:rPr>
        <w:t xml:space="preserve">, положення </w:t>
      </w:r>
      <w:proofErr w:type="spellStart"/>
      <w:r>
        <w:rPr>
          <w:rFonts w:ascii="Times New Roman" w:eastAsia="MS Mincho" w:hAnsi="Times New Roman"/>
          <w:sz w:val="24"/>
          <w:lang w:val="uk-UA"/>
        </w:rPr>
        <w:t>символа</w:t>
      </w:r>
      <w:proofErr w:type="spellEnd"/>
      <w:r>
        <w:rPr>
          <w:rFonts w:ascii="Times New Roman" w:eastAsia="MS Mincho" w:hAnsi="Times New Roman"/>
          <w:sz w:val="24"/>
          <w:lang w:val="uk-UA"/>
        </w:rPr>
        <w:t xml:space="preserve"> на якому визначається частотою (ймовірністю) його появи. Реалізація методу  здійснюється по таких кроках:</w:t>
      </w:r>
    </w:p>
    <w:p w14:paraId="10CC1A1E" w14:textId="77777777" w:rsidR="00A445D4" w:rsidRDefault="00A445D4" w:rsidP="00A445D4">
      <w:pPr>
        <w:pStyle w:val="1"/>
        <w:numPr>
          <w:ilvl w:val="0"/>
          <w:numId w:val="14"/>
        </w:numPr>
        <w:tabs>
          <w:tab w:val="clear" w:pos="707"/>
          <w:tab w:val="left" w:pos="360"/>
        </w:tabs>
        <w:spacing w:line="264" w:lineRule="auto"/>
        <w:ind w:left="360" w:hanging="360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>Всім символам ставиться у відповідність одна з вершин дерева.</w:t>
      </w:r>
    </w:p>
    <w:p w14:paraId="0112BE14" w14:textId="77777777" w:rsidR="00A445D4" w:rsidRDefault="00A445D4" w:rsidP="00A445D4">
      <w:pPr>
        <w:pStyle w:val="1"/>
        <w:numPr>
          <w:ilvl w:val="0"/>
          <w:numId w:val="14"/>
        </w:numPr>
        <w:tabs>
          <w:tab w:val="clear" w:pos="707"/>
          <w:tab w:val="left" w:pos="360"/>
        </w:tabs>
        <w:spacing w:line="264" w:lineRule="auto"/>
        <w:ind w:left="360" w:hanging="360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>Об’єднуємо дві вершини з мінімальними частотами (вершина з більшою частотою зліва, а з меншою – справа) і  для нової вершини вказуємо сумарну частоту.</w:t>
      </w:r>
    </w:p>
    <w:p w14:paraId="4712BC30" w14:textId="77777777" w:rsidR="00A445D4" w:rsidRDefault="00A445D4" w:rsidP="00A445D4">
      <w:pPr>
        <w:pStyle w:val="1"/>
        <w:numPr>
          <w:ilvl w:val="0"/>
          <w:numId w:val="14"/>
        </w:numPr>
        <w:tabs>
          <w:tab w:val="clear" w:pos="707"/>
          <w:tab w:val="left" w:pos="360"/>
        </w:tabs>
        <w:spacing w:line="264" w:lineRule="auto"/>
        <w:ind w:left="360" w:hanging="360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>Переходимо на пункт 2, доки не об’єднаємо всі вершини.</w:t>
      </w:r>
    </w:p>
    <w:p w14:paraId="34CA5CC0" w14:textId="77777777" w:rsidR="00A445D4" w:rsidRDefault="00A445D4" w:rsidP="00A445D4">
      <w:pPr>
        <w:pStyle w:val="1"/>
        <w:numPr>
          <w:ilvl w:val="0"/>
          <w:numId w:val="14"/>
        </w:numPr>
        <w:tabs>
          <w:tab w:val="clear" w:pos="707"/>
          <w:tab w:val="left" w:pos="360"/>
        </w:tabs>
        <w:spacing w:line="264" w:lineRule="auto"/>
        <w:ind w:left="360" w:hanging="360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>Обходимо дерево зверху і визначаємо розряди коду по такому правилу: перехід вліво – розряд =1, перехід вправо – розряд = 0 (рис.3).</w:t>
      </w:r>
    </w:p>
    <w:p w14:paraId="5254F27D" w14:textId="77777777" w:rsidR="00A445D4" w:rsidRDefault="00A445D4" w:rsidP="00A445D4">
      <w:pPr>
        <w:spacing w:line="264" w:lineRule="auto"/>
        <w:ind w:firstLine="567"/>
        <w:jc w:val="both"/>
        <w:rPr>
          <w:b/>
        </w:rPr>
      </w:pPr>
    </w:p>
    <w:p w14:paraId="1FE77CDB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r>
        <w:rPr>
          <w:rFonts w:ascii="Times New Roman" w:eastAsia="MS Mincho" w:hAnsi="Times New Roman"/>
          <w:sz w:val="24"/>
          <w:lang w:val="uk-UA"/>
        </w:rPr>
        <w:t>Для реалізації методу можна використати таку таблицю</w:t>
      </w:r>
    </w:p>
    <w:p w14:paraId="0EAD9010" w14:textId="77777777" w:rsidR="00A445D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</w:p>
    <w:p w14:paraId="337C79A0" w14:textId="77777777" w:rsidR="00A445D4" w:rsidRPr="00A653E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proofErr w:type="gramStart"/>
      <w:r>
        <w:rPr>
          <w:rFonts w:ascii="Times New Roman" w:eastAsia="MS Mincho" w:hAnsi="Times New Roman"/>
          <w:sz w:val="24"/>
          <w:lang w:val="en-US"/>
        </w:rPr>
        <w:t>c</w:t>
      </w:r>
      <w:proofErr w:type="gramEnd"/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  <w:t>22</w:t>
      </w:r>
      <w:r w:rsidRPr="00A653E4">
        <w:rPr>
          <w:rFonts w:ascii="Times New Roman" w:eastAsia="MS Mincho" w:hAnsi="Times New Roman"/>
          <w:sz w:val="24"/>
          <w:lang w:val="uk-UA"/>
        </w:rPr>
        <w:tab/>
        <w:t>22</w:t>
      </w:r>
      <w:r w:rsidRPr="00A653E4">
        <w:rPr>
          <w:rFonts w:ascii="Times New Roman" w:eastAsia="MS Mincho" w:hAnsi="Times New Roman"/>
          <w:sz w:val="24"/>
          <w:lang w:val="uk-UA"/>
        </w:rPr>
        <w:tab/>
        <w:t>22</w:t>
      </w:r>
      <w:r w:rsidRPr="00A653E4">
        <w:rPr>
          <w:rFonts w:ascii="Times New Roman" w:eastAsia="MS Mincho" w:hAnsi="Times New Roman"/>
          <w:sz w:val="24"/>
          <w:lang w:val="uk-UA"/>
        </w:rPr>
        <w:tab/>
        <w:t>26</w:t>
      </w:r>
      <w:r w:rsidRPr="00A653E4">
        <w:rPr>
          <w:rFonts w:ascii="Times New Roman" w:eastAsia="MS Mincho" w:hAnsi="Times New Roman"/>
          <w:sz w:val="24"/>
          <w:lang w:val="uk-UA"/>
        </w:rPr>
        <w:tab/>
        <w:t>32</w:t>
      </w:r>
      <w:r w:rsidRPr="00A653E4">
        <w:rPr>
          <w:rFonts w:ascii="Times New Roman" w:eastAsia="MS Mincho" w:hAnsi="Times New Roman"/>
          <w:sz w:val="24"/>
          <w:lang w:val="uk-UA"/>
        </w:rPr>
        <w:tab/>
        <w:t>42</w:t>
      </w:r>
      <w:r w:rsidRPr="00A653E4">
        <w:rPr>
          <w:rFonts w:ascii="Times New Roman" w:eastAsia="MS Mincho" w:hAnsi="Times New Roman"/>
          <w:sz w:val="24"/>
          <w:lang w:val="uk-UA"/>
        </w:rPr>
        <w:tab/>
        <w:t>58</w:t>
      </w:r>
      <w:r w:rsidRPr="00A653E4">
        <w:rPr>
          <w:rFonts w:ascii="Times New Roman" w:eastAsia="MS Mincho" w:hAnsi="Times New Roman"/>
          <w:sz w:val="24"/>
          <w:lang w:val="uk-UA"/>
        </w:rPr>
        <w:tab/>
        <w:t>100</w:t>
      </w:r>
      <w:r w:rsidRPr="00A653E4">
        <w:rPr>
          <w:rFonts w:ascii="Times New Roman" w:eastAsia="MS Mincho" w:hAnsi="Times New Roman"/>
          <w:sz w:val="24"/>
          <w:lang w:val="uk-UA"/>
        </w:rPr>
        <w:tab/>
        <w:t>01</w:t>
      </w:r>
    </w:p>
    <w:p w14:paraId="4952B15D" w14:textId="77777777" w:rsidR="00A445D4" w:rsidRPr="00A653E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proofErr w:type="gramStart"/>
      <w:r>
        <w:rPr>
          <w:rFonts w:ascii="Times New Roman" w:eastAsia="MS Mincho" w:hAnsi="Times New Roman"/>
          <w:sz w:val="24"/>
          <w:lang w:val="en-US"/>
        </w:rPr>
        <w:lastRenderedPageBreak/>
        <w:t>e</w:t>
      </w:r>
      <w:proofErr w:type="gramEnd"/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  <w:t>20</w:t>
      </w:r>
      <w:r w:rsidRPr="00A653E4">
        <w:rPr>
          <w:rFonts w:ascii="Times New Roman" w:eastAsia="MS Mincho" w:hAnsi="Times New Roman"/>
          <w:sz w:val="24"/>
          <w:lang w:val="uk-UA"/>
        </w:rPr>
        <w:tab/>
        <w:t>20</w:t>
      </w:r>
      <w:r w:rsidRPr="00A653E4">
        <w:rPr>
          <w:rFonts w:ascii="Times New Roman" w:eastAsia="MS Mincho" w:hAnsi="Times New Roman"/>
          <w:sz w:val="24"/>
          <w:lang w:val="uk-UA"/>
        </w:rPr>
        <w:tab/>
        <w:t>20</w:t>
      </w:r>
      <w:r w:rsidRPr="00A653E4">
        <w:rPr>
          <w:rFonts w:ascii="Times New Roman" w:eastAsia="MS Mincho" w:hAnsi="Times New Roman"/>
          <w:sz w:val="24"/>
          <w:lang w:val="uk-UA"/>
        </w:rPr>
        <w:tab/>
        <w:t>22</w:t>
      </w:r>
      <w:r w:rsidRPr="00A653E4">
        <w:rPr>
          <w:rFonts w:ascii="Times New Roman" w:eastAsia="MS Mincho" w:hAnsi="Times New Roman"/>
          <w:sz w:val="24"/>
          <w:lang w:val="uk-UA"/>
        </w:rPr>
        <w:tab/>
        <w:t>26</w:t>
      </w:r>
      <w:r w:rsidRPr="00A653E4">
        <w:rPr>
          <w:rFonts w:ascii="Times New Roman" w:eastAsia="MS Mincho" w:hAnsi="Times New Roman"/>
          <w:sz w:val="24"/>
          <w:lang w:val="uk-UA"/>
        </w:rPr>
        <w:tab/>
        <w:t>32</w:t>
      </w:r>
      <w:r w:rsidRPr="00A653E4">
        <w:rPr>
          <w:rFonts w:ascii="Times New Roman" w:eastAsia="MS Mincho" w:hAnsi="Times New Roman"/>
          <w:sz w:val="24"/>
          <w:lang w:val="uk-UA"/>
        </w:rPr>
        <w:tab/>
        <w:t>42</w:t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  <w:t>00</w:t>
      </w:r>
    </w:p>
    <w:p w14:paraId="046B0625" w14:textId="77777777" w:rsidR="00A445D4" w:rsidRPr="00A653E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proofErr w:type="gramStart"/>
      <w:r>
        <w:rPr>
          <w:rFonts w:ascii="Times New Roman" w:eastAsia="MS Mincho" w:hAnsi="Times New Roman"/>
          <w:sz w:val="24"/>
          <w:lang w:val="en-US"/>
        </w:rPr>
        <w:t>h</w:t>
      </w:r>
      <w:proofErr w:type="gramEnd"/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  <w:t>16</w:t>
      </w:r>
      <w:r w:rsidRPr="00A653E4">
        <w:rPr>
          <w:rFonts w:ascii="Times New Roman" w:eastAsia="MS Mincho" w:hAnsi="Times New Roman"/>
          <w:sz w:val="24"/>
          <w:lang w:val="uk-UA"/>
        </w:rPr>
        <w:tab/>
        <w:t>16</w:t>
      </w:r>
      <w:r w:rsidRPr="00A653E4">
        <w:rPr>
          <w:rFonts w:ascii="Times New Roman" w:eastAsia="MS Mincho" w:hAnsi="Times New Roman"/>
          <w:sz w:val="24"/>
          <w:lang w:val="uk-UA"/>
        </w:rPr>
        <w:tab/>
        <w:t>16</w:t>
      </w:r>
      <w:r w:rsidRPr="00A653E4">
        <w:rPr>
          <w:rFonts w:ascii="Times New Roman" w:eastAsia="MS Mincho" w:hAnsi="Times New Roman"/>
          <w:sz w:val="24"/>
          <w:lang w:val="uk-UA"/>
        </w:rPr>
        <w:tab/>
        <w:t>20</w:t>
      </w:r>
      <w:r w:rsidRPr="00A653E4">
        <w:rPr>
          <w:rFonts w:ascii="Times New Roman" w:eastAsia="MS Mincho" w:hAnsi="Times New Roman"/>
          <w:sz w:val="24"/>
          <w:lang w:val="uk-UA"/>
        </w:rPr>
        <w:tab/>
        <w:t>22</w:t>
      </w:r>
      <w:r w:rsidRPr="00A653E4">
        <w:rPr>
          <w:rFonts w:ascii="Times New Roman" w:eastAsia="MS Mincho" w:hAnsi="Times New Roman"/>
          <w:sz w:val="24"/>
          <w:lang w:val="uk-UA"/>
        </w:rPr>
        <w:tab/>
        <w:t>26</w:t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  <w:t>111</w:t>
      </w:r>
    </w:p>
    <w:p w14:paraId="18D76640" w14:textId="77777777" w:rsidR="00A445D4" w:rsidRPr="00A653E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proofErr w:type="gramStart"/>
      <w:r>
        <w:rPr>
          <w:rFonts w:ascii="Times New Roman" w:eastAsia="MS Mincho" w:hAnsi="Times New Roman"/>
          <w:sz w:val="24"/>
          <w:lang w:val="en-US"/>
        </w:rPr>
        <w:t>l</w:t>
      </w:r>
      <w:proofErr w:type="gramEnd"/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  <w:t>16</w:t>
      </w:r>
      <w:r w:rsidRPr="00A653E4">
        <w:rPr>
          <w:rFonts w:ascii="Times New Roman" w:eastAsia="MS Mincho" w:hAnsi="Times New Roman"/>
          <w:sz w:val="24"/>
          <w:lang w:val="uk-UA"/>
        </w:rPr>
        <w:tab/>
        <w:t>16</w:t>
      </w:r>
      <w:r w:rsidRPr="00A653E4">
        <w:rPr>
          <w:rFonts w:ascii="Times New Roman" w:eastAsia="MS Mincho" w:hAnsi="Times New Roman"/>
          <w:sz w:val="24"/>
          <w:lang w:val="uk-UA"/>
        </w:rPr>
        <w:tab/>
        <w:t>16</w:t>
      </w:r>
      <w:r w:rsidRPr="00A653E4">
        <w:rPr>
          <w:rFonts w:ascii="Times New Roman" w:eastAsia="MS Mincho" w:hAnsi="Times New Roman"/>
          <w:sz w:val="24"/>
          <w:lang w:val="uk-UA"/>
        </w:rPr>
        <w:tab/>
        <w:t>16</w:t>
      </w:r>
      <w:r w:rsidRPr="00A653E4">
        <w:rPr>
          <w:rFonts w:ascii="Times New Roman" w:eastAsia="MS Mincho" w:hAnsi="Times New Roman"/>
          <w:sz w:val="24"/>
          <w:lang w:val="uk-UA"/>
        </w:rPr>
        <w:tab/>
        <w:t>20</w:t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  <w:t>110</w:t>
      </w:r>
    </w:p>
    <w:p w14:paraId="1A7A708E" w14:textId="77777777" w:rsidR="00A445D4" w:rsidRPr="00A653E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proofErr w:type="gramStart"/>
      <w:r>
        <w:rPr>
          <w:rFonts w:ascii="Times New Roman" w:eastAsia="MS Mincho" w:hAnsi="Times New Roman"/>
          <w:sz w:val="24"/>
          <w:lang w:val="en-US"/>
        </w:rPr>
        <w:t>a</w:t>
      </w:r>
      <w:proofErr w:type="gramEnd"/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  <w:t>10</w:t>
      </w:r>
      <w:r w:rsidRPr="00A653E4">
        <w:rPr>
          <w:rFonts w:ascii="Times New Roman" w:eastAsia="MS Mincho" w:hAnsi="Times New Roman"/>
          <w:sz w:val="24"/>
          <w:lang w:val="uk-UA"/>
        </w:rPr>
        <w:tab/>
        <w:t>10</w:t>
      </w:r>
      <w:r w:rsidRPr="00A653E4">
        <w:rPr>
          <w:rFonts w:ascii="Times New Roman" w:eastAsia="MS Mincho" w:hAnsi="Times New Roman"/>
          <w:sz w:val="24"/>
          <w:lang w:val="uk-UA"/>
        </w:rPr>
        <w:tab/>
        <w:t>16</w:t>
      </w:r>
      <w:r w:rsidRPr="00A653E4">
        <w:rPr>
          <w:rFonts w:ascii="Times New Roman" w:eastAsia="MS Mincho" w:hAnsi="Times New Roman"/>
          <w:sz w:val="24"/>
          <w:lang w:val="uk-UA"/>
        </w:rPr>
        <w:tab/>
        <w:t>16</w:t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  <w:t>100</w:t>
      </w:r>
    </w:p>
    <w:p w14:paraId="663CC01D" w14:textId="77777777" w:rsidR="00A445D4" w:rsidRPr="00A653E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proofErr w:type="gramStart"/>
      <w:r>
        <w:rPr>
          <w:rFonts w:ascii="Times New Roman" w:eastAsia="MS Mincho" w:hAnsi="Times New Roman"/>
          <w:sz w:val="24"/>
          <w:lang w:val="en-US"/>
        </w:rPr>
        <w:t>k</w:t>
      </w:r>
      <w:proofErr w:type="gramEnd"/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  <w:t>10</w:t>
      </w:r>
      <w:r w:rsidRPr="00A653E4">
        <w:rPr>
          <w:rFonts w:ascii="Times New Roman" w:eastAsia="MS Mincho" w:hAnsi="Times New Roman"/>
          <w:sz w:val="24"/>
          <w:lang w:val="uk-UA"/>
        </w:rPr>
        <w:tab/>
        <w:t>10</w:t>
      </w:r>
      <w:r w:rsidRPr="00A653E4">
        <w:rPr>
          <w:rFonts w:ascii="Times New Roman" w:eastAsia="MS Mincho" w:hAnsi="Times New Roman"/>
          <w:sz w:val="24"/>
          <w:lang w:val="uk-UA"/>
        </w:rPr>
        <w:tab/>
        <w:t>10</w:t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  <w:t>1011</w:t>
      </w:r>
    </w:p>
    <w:p w14:paraId="43A31225" w14:textId="77777777" w:rsidR="00A445D4" w:rsidRPr="00A653E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proofErr w:type="gramStart"/>
      <w:r>
        <w:rPr>
          <w:rFonts w:ascii="Times New Roman" w:eastAsia="MS Mincho" w:hAnsi="Times New Roman"/>
          <w:sz w:val="24"/>
          <w:lang w:val="en-US"/>
        </w:rPr>
        <w:t>m</w:t>
      </w:r>
      <w:proofErr w:type="gramEnd"/>
      <w:r w:rsidRPr="00A653E4">
        <w:rPr>
          <w:rFonts w:ascii="Times New Roman" w:eastAsia="MS Mincho" w:hAnsi="Times New Roman"/>
          <w:sz w:val="24"/>
          <w:lang w:val="uk-UA"/>
        </w:rPr>
        <w:tab/>
        <w:t xml:space="preserve">  4</w:t>
      </w:r>
      <w:r w:rsidRPr="00A653E4">
        <w:rPr>
          <w:rFonts w:ascii="Times New Roman" w:eastAsia="MS Mincho" w:hAnsi="Times New Roman"/>
          <w:sz w:val="24"/>
          <w:lang w:val="uk-UA"/>
        </w:rPr>
        <w:tab/>
        <w:t xml:space="preserve">  6</w:t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  <w:t>10101</w:t>
      </w:r>
    </w:p>
    <w:p w14:paraId="61FBE7B6" w14:textId="77777777" w:rsidR="00A445D4" w:rsidRPr="00A653E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  <w:proofErr w:type="gramStart"/>
      <w:r>
        <w:rPr>
          <w:rFonts w:ascii="Times New Roman" w:eastAsia="MS Mincho" w:hAnsi="Times New Roman"/>
          <w:sz w:val="24"/>
          <w:lang w:val="en-US"/>
        </w:rPr>
        <w:t>b</w:t>
      </w:r>
      <w:proofErr w:type="gramEnd"/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  <w:t xml:space="preserve">  2</w:t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</w:r>
      <w:r w:rsidRPr="00A653E4">
        <w:rPr>
          <w:rFonts w:ascii="Times New Roman" w:eastAsia="MS Mincho" w:hAnsi="Times New Roman"/>
          <w:sz w:val="24"/>
          <w:lang w:val="uk-UA"/>
        </w:rPr>
        <w:tab/>
        <w:t>10110</w:t>
      </w:r>
    </w:p>
    <w:p w14:paraId="17F51BE5" w14:textId="77777777" w:rsidR="00A445D4" w:rsidRPr="00A653E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  <w:lang w:val="uk-UA"/>
        </w:rPr>
      </w:pPr>
    </w:p>
    <w:p w14:paraId="313BCD73" w14:textId="77777777" w:rsidR="00A445D4" w:rsidRPr="00A653E4" w:rsidRDefault="00A445D4" w:rsidP="00A445D4">
      <w:pPr>
        <w:pStyle w:val="1"/>
        <w:spacing w:line="264" w:lineRule="auto"/>
        <w:ind w:firstLine="567"/>
        <w:jc w:val="both"/>
        <w:rPr>
          <w:rFonts w:ascii="Times New Roman" w:eastAsia="MS Mincho" w:hAnsi="Times New Roman"/>
          <w:sz w:val="24"/>
        </w:rPr>
      </w:pPr>
      <w:r w:rsidRPr="00A653E4">
        <w:rPr>
          <w:rFonts w:ascii="Times New Roman" w:eastAsia="MS Mincho" w:hAnsi="Times New Roman"/>
          <w:sz w:val="24"/>
          <w:lang w:val="uk-UA"/>
        </w:rPr>
        <w:t xml:space="preserve">В цій таблиці сумуванням двох останніх елементів стовпця визначається новий елемент, який вставляється у відповідне місце нового стовпця. </w:t>
      </w:r>
      <w:proofErr w:type="spellStart"/>
      <w:r w:rsidRPr="00A653E4">
        <w:rPr>
          <w:rFonts w:ascii="Times New Roman" w:eastAsia="MS Mincho" w:hAnsi="Times New Roman"/>
          <w:sz w:val="24"/>
        </w:rPr>
        <w:t>Сумування</w:t>
      </w:r>
      <w:proofErr w:type="spellEnd"/>
      <w:r w:rsidRPr="00A653E4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A653E4">
        <w:rPr>
          <w:rFonts w:ascii="Times New Roman" w:eastAsia="MS Mincho" w:hAnsi="Times New Roman"/>
          <w:sz w:val="24"/>
        </w:rPr>
        <w:t>продовжується</w:t>
      </w:r>
      <w:proofErr w:type="spellEnd"/>
      <w:r w:rsidRPr="00A653E4">
        <w:rPr>
          <w:rFonts w:ascii="Times New Roman" w:eastAsia="MS Mincho" w:hAnsi="Times New Roman"/>
          <w:sz w:val="24"/>
        </w:rPr>
        <w:t xml:space="preserve"> доки не </w:t>
      </w:r>
      <w:proofErr w:type="spellStart"/>
      <w:r w:rsidRPr="00A653E4">
        <w:rPr>
          <w:rFonts w:ascii="Times New Roman" w:eastAsia="MS Mincho" w:hAnsi="Times New Roman"/>
          <w:sz w:val="24"/>
        </w:rPr>
        <w:t>будуть</w:t>
      </w:r>
      <w:proofErr w:type="spellEnd"/>
      <w:r w:rsidRPr="00A653E4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A653E4">
        <w:rPr>
          <w:rFonts w:ascii="Times New Roman" w:eastAsia="MS Mincho" w:hAnsi="Times New Roman"/>
          <w:sz w:val="24"/>
        </w:rPr>
        <w:t>просумовані</w:t>
      </w:r>
      <w:proofErr w:type="spellEnd"/>
      <w:r w:rsidRPr="00A653E4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A653E4">
        <w:rPr>
          <w:rFonts w:ascii="Times New Roman" w:eastAsia="MS Mincho" w:hAnsi="Times New Roman"/>
          <w:sz w:val="24"/>
        </w:rPr>
        <w:t>всі</w:t>
      </w:r>
      <w:proofErr w:type="spellEnd"/>
      <w:r w:rsidRPr="00A653E4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A653E4">
        <w:rPr>
          <w:rFonts w:ascii="Times New Roman" w:eastAsia="MS Mincho" w:hAnsi="Times New Roman"/>
          <w:sz w:val="24"/>
        </w:rPr>
        <w:t>елементи</w:t>
      </w:r>
      <w:proofErr w:type="spellEnd"/>
      <w:r w:rsidRPr="00A653E4">
        <w:rPr>
          <w:rFonts w:ascii="Times New Roman" w:eastAsia="MS Mincho" w:hAnsi="Times New Roman"/>
          <w:sz w:val="24"/>
        </w:rPr>
        <w:t xml:space="preserve">. </w:t>
      </w:r>
      <w:proofErr w:type="spellStart"/>
      <w:r w:rsidRPr="00A653E4">
        <w:rPr>
          <w:rFonts w:ascii="Times New Roman" w:eastAsia="MS Mincho" w:hAnsi="Times New Roman"/>
          <w:sz w:val="24"/>
        </w:rPr>
        <w:t>Отриманий</w:t>
      </w:r>
      <w:proofErr w:type="spellEnd"/>
      <w:r w:rsidRPr="00A653E4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A653E4">
        <w:rPr>
          <w:rFonts w:ascii="Times New Roman" w:eastAsia="MS Mincho" w:hAnsi="Times New Roman"/>
          <w:sz w:val="24"/>
        </w:rPr>
        <w:t>результуючий</w:t>
      </w:r>
      <w:proofErr w:type="spellEnd"/>
      <w:r w:rsidRPr="00A653E4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A653E4">
        <w:rPr>
          <w:rFonts w:ascii="Times New Roman" w:eastAsia="MS Mincho" w:hAnsi="Times New Roman"/>
          <w:sz w:val="24"/>
        </w:rPr>
        <w:t>елемент</w:t>
      </w:r>
      <w:proofErr w:type="spellEnd"/>
      <w:r w:rsidRPr="00A653E4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A653E4">
        <w:rPr>
          <w:rFonts w:ascii="Times New Roman" w:eastAsia="MS Mincho" w:hAnsi="Times New Roman"/>
          <w:sz w:val="24"/>
        </w:rPr>
        <w:t>відповідає</w:t>
      </w:r>
      <w:proofErr w:type="spellEnd"/>
      <w:r w:rsidRPr="00A653E4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A653E4">
        <w:rPr>
          <w:rFonts w:ascii="Times New Roman" w:eastAsia="MS Mincho" w:hAnsi="Times New Roman"/>
          <w:sz w:val="24"/>
        </w:rPr>
        <w:t>кореневій</w:t>
      </w:r>
      <w:proofErr w:type="spellEnd"/>
      <w:r w:rsidRPr="00A653E4">
        <w:rPr>
          <w:rFonts w:ascii="Times New Roman" w:eastAsia="MS Mincho" w:hAnsi="Times New Roman"/>
          <w:sz w:val="24"/>
        </w:rPr>
        <w:t xml:space="preserve"> </w:t>
      </w:r>
      <w:proofErr w:type="spellStart"/>
      <w:r w:rsidRPr="00A653E4">
        <w:rPr>
          <w:rFonts w:ascii="Times New Roman" w:eastAsia="MS Mincho" w:hAnsi="Times New Roman"/>
          <w:sz w:val="24"/>
        </w:rPr>
        <w:t>вершині</w:t>
      </w:r>
      <w:proofErr w:type="spellEnd"/>
      <w:r w:rsidRPr="00A653E4">
        <w:rPr>
          <w:rFonts w:ascii="Times New Roman" w:eastAsia="MS Mincho" w:hAnsi="Times New Roman"/>
          <w:sz w:val="24"/>
        </w:rPr>
        <w:t xml:space="preserve"> дерева.</w:t>
      </w:r>
    </w:p>
    <w:p w14:paraId="057CFBB1" w14:textId="0A6A2CA0" w:rsidR="007A476C" w:rsidRPr="00FF7E46" w:rsidRDefault="007A476C" w:rsidP="00A445D4">
      <w:pPr>
        <w:pStyle w:val="BodyText"/>
        <w:tabs>
          <w:tab w:val="left" w:pos="707"/>
        </w:tabs>
        <w:spacing w:after="0" w:line="300" w:lineRule="auto"/>
        <w:ind w:firstLine="0"/>
        <w:rPr>
          <w:rFonts w:cs="Times New Roman"/>
          <w:color w:val="auto"/>
          <w:sz w:val="28"/>
          <w:szCs w:val="28"/>
          <w:lang w:val="uk-UA"/>
        </w:rPr>
      </w:pP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2966A9D0" w14:textId="77777777" w:rsidR="006C329D" w:rsidRDefault="006C329D" w:rsidP="006C329D">
      <w:pPr>
        <w:pStyle w:val="1"/>
        <w:numPr>
          <w:ilvl w:val="0"/>
          <w:numId w:val="19"/>
        </w:numPr>
        <w:tabs>
          <w:tab w:val="left" w:pos="927"/>
        </w:tabs>
        <w:spacing w:line="264" w:lineRule="auto"/>
        <w:jc w:val="both"/>
        <w:rPr>
          <w:rFonts w:ascii="Times New Roman" w:eastAsia="MS Mincho" w:hAnsi="Times New Roman"/>
          <w:sz w:val="24"/>
        </w:rPr>
      </w:pPr>
      <w:proofErr w:type="spellStart"/>
      <w:r>
        <w:rPr>
          <w:rFonts w:ascii="Times New Roman" w:eastAsia="MS Mincho" w:hAnsi="Times New Roman"/>
          <w:sz w:val="24"/>
        </w:rPr>
        <w:t>Ознайомтесь</w:t>
      </w:r>
      <w:proofErr w:type="spellEnd"/>
      <w:r>
        <w:rPr>
          <w:rFonts w:ascii="Times New Roman" w:eastAsia="MS Mincho" w:hAnsi="Times New Roman"/>
          <w:sz w:val="24"/>
        </w:rPr>
        <w:t xml:space="preserve"> з методами </w:t>
      </w:r>
      <w:proofErr w:type="spellStart"/>
      <w:r>
        <w:rPr>
          <w:rFonts w:ascii="Times New Roman" w:eastAsia="MS Mincho" w:hAnsi="Times New Roman"/>
          <w:sz w:val="24"/>
        </w:rPr>
        <w:t>побудови</w:t>
      </w:r>
      <w:proofErr w:type="spellEnd"/>
      <w:r>
        <w:rPr>
          <w:rFonts w:ascii="Times New Roman" w:eastAsia="MS Mincho" w:hAnsi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/>
          <w:sz w:val="24"/>
        </w:rPr>
        <w:t>оптимальних</w:t>
      </w:r>
      <w:proofErr w:type="spellEnd"/>
      <w:r>
        <w:rPr>
          <w:rFonts w:ascii="Times New Roman" w:eastAsia="MS Mincho" w:hAnsi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/>
          <w:sz w:val="24"/>
        </w:rPr>
        <w:t>кодiв</w:t>
      </w:r>
      <w:proofErr w:type="spellEnd"/>
      <w:r>
        <w:rPr>
          <w:rFonts w:ascii="Times New Roman" w:eastAsia="MS Mincho" w:hAnsi="Times New Roman"/>
          <w:sz w:val="24"/>
        </w:rPr>
        <w:t>.</w:t>
      </w:r>
    </w:p>
    <w:p w14:paraId="628D5412" w14:textId="77777777" w:rsidR="006C329D" w:rsidRDefault="006C329D" w:rsidP="006C329D">
      <w:pPr>
        <w:pStyle w:val="1"/>
        <w:numPr>
          <w:ilvl w:val="0"/>
          <w:numId w:val="19"/>
        </w:numPr>
        <w:tabs>
          <w:tab w:val="left" w:pos="927"/>
        </w:tabs>
        <w:spacing w:line="264" w:lineRule="auto"/>
        <w:jc w:val="both"/>
        <w:rPr>
          <w:rFonts w:ascii="Times New Roman" w:eastAsia="MS Mincho" w:hAnsi="Times New Roman"/>
          <w:sz w:val="24"/>
        </w:rPr>
      </w:pPr>
      <w:r>
        <w:rPr>
          <w:rFonts w:ascii="Times New Roman" w:eastAsia="MS Mincho" w:hAnsi="Times New Roman"/>
          <w:sz w:val="24"/>
        </w:rPr>
        <w:t xml:space="preserve">Для </w:t>
      </w:r>
      <w:proofErr w:type="spellStart"/>
      <w:r>
        <w:rPr>
          <w:rFonts w:ascii="Times New Roman" w:eastAsia="MS Mincho" w:hAnsi="Times New Roman"/>
          <w:sz w:val="24"/>
        </w:rPr>
        <w:t>заданого</w:t>
      </w:r>
      <w:proofErr w:type="spellEnd"/>
      <w:r>
        <w:rPr>
          <w:rFonts w:ascii="Times New Roman" w:eastAsia="MS Mincho" w:hAnsi="Times New Roman"/>
          <w:sz w:val="24"/>
        </w:rPr>
        <w:t xml:space="preserve"> вар</w:t>
      </w:r>
      <w:r>
        <w:rPr>
          <w:rFonts w:ascii="Times New Roman" w:eastAsia="MS Mincho" w:hAnsi="Times New Roman"/>
          <w:sz w:val="24"/>
          <w:lang w:val="uk-UA"/>
        </w:rPr>
        <w:t>і</w:t>
      </w:r>
      <w:r>
        <w:rPr>
          <w:rFonts w:ascii="Times New Roman" w:eastAsia="MS Mincho" w:hAnsi="Times New Roman"/>
          <w:sz w:val="24"/>
        </w:rPr>
        <w:t xml:space="preserve">анту </w:t>
      </w:r>
      <w:proofErr w:type="spellStart"/>
      <w:r>
        <w:rPr>
          <w:rFonts w:ascii="Times New Roman" w:eastAsia="MS Mincho" w:hAnsi="Times New Roman"/>
          <w:sz w:val="24"/>
        </w:rPr>
        <w:t>вручну</w:t>
      </w:r>
      <w:proofErr w:type="spellEnd"/>
      <w:r>
        <w:rPr>
          <w:rFonts w:ascii="Times New Roman" w:eastAsia="MS Mincho" w:hAnsi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/>
          <w:sz w:val="24"/>
        </w:rPr>
        <w:t>побудуйте</w:t>
      </w:r>
      <w:proofErr w:type="spellEnd"/>
      <w:r>
        <w:rPr>
          <w:rFonts w:ascii="Times New Roman" w:eastAsia="MS Mincho" w:hAnsi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/>
          <w:sz w:val="24"/>
        </w:rPr>
        <w:t>коди</w:t>
      </w:r>
      <w:proofErr w:type="spellEnd"/>
      <w:r>
        <w:rPr>
          <w:rFonts w:ascii="Times New Roman" w:eastAsia="MS Mincho" w:hAnsi="Times New Roman"/>
          <w:sz w:val="24"/>
        </w:rPr>
        <w:t xml:space="preserve"> методом Шеннона-</w:t>
      </w:r>
      <w:proofErr w:type="spellStart"/>
      <w:r>
        <w:rPr>
          <w:rFonts w:ascii="Times New Roman" w:eastAsia="MS Mincho" w:hAnsi="Times New Roman"/>
          <w:sz w:val="24"/>
        </w:rPr>
        <w:t>Фано</w:t>
      </w:r>
      <w:proofErr w:type="spellEnd"/>
      <w:r>
        <w:rPr>
          <w:rFonts w:ascii="Times New Roman" w:eastAsia="MS Mincho" w:hAnsi="Times New Roman"/>
          <w:sz w:val="24"/>
        </w:rPr>
        <w:t xml:space="preserve"> </w:t>
      </w:r>
      <w:r>
        <w:rPr>
          <w:rFonts w:ascii="Times New Roman" w:eastAsia="MS Mincho" w:hAnsi="Times New Roman"/>
          <w:sz w:val="24"/>
          <w:lang w:val="uk-UA"/>
        </w:rPr>
        <w:t>і</w:t>
      </w:r>
      <w:r>
        <w:rPr>
          <w:rFonts w:ascii="Times New Roman" w:eastAsia="MS Mincho" w:hAnsi="Times New Roman"/>
          <w:sz w:val="24"/>
        </w:rPr>
        <w:t xml:space="preserve"> методом Хаффмана.</w:t>
      </w:r>
    </w:p>
    <w:p w14:paraId="62DF29A1" w14:textId="77777777" w:rsidR="006C329D" w:rsidRDefault="006C329D" w:rsidP="006C329D">
      <w:pPr>
        <w:pStyle w:val="1"/>
        <w:numPr>
          <w:ilvl w:val="0"/>
          <w:numId w:val="19"/>
        </w:numPr>
        <w:tabs>
          <w:tab w:val="left" w:pos="927"/>
        </w:tabs>
        <w:spacing w:line="264" w:lineRule="auto"/>
        <w:jc w:val="both"/>
        <w:rPr>
          <w:rFonts w:ascii="Times New Roman" w:eastAsia="MS Mincho" w:hAnsi="Times New Roman"/>
          <w:sz w:val="24"/>
        </w:rPr>
      </w:pPr>
      <w:proofErr w:type="spellStart"/>
      <w:r>
        <w:rPr>
          <w:rFonts w:ascii="Times New Roman" w:eastAsia="MS Mincho" w:hAnsi="Times New Roman"/>
          <w:sz w:val="24"/>
        </w:rPr>
        <w:t>Розробiть</w:t>
      </w:r>
      <w:proofErr w:type="spellEnd"/>
      <w:r>
        <w:rPr>
          <w:rFonts w:ascii="Times New Roman" w:eastAsia="MS Mincho" w:hAnsi="Times New Roman"/>
          <w:sz w:val="24"/>
        </w:rPr>
        <w:t xml:space="preserve"> алгоритм та </w:t>
      </w:r>
      <w:proofErr w:type="spellStart"/>
      <w:r>
        <w:rPr>
          <w:rFonts w:ascii="Times New Roman" w:eastAsia="MS Mincho" w:hAnsi="Times New Roman"/>
          <w:sz w:val="24"/>
        </w:rPr>
        <w:t>реалiзуйте</w:t>
      </w:r>
      <w:proofErr w:type="spellEnd"/>
      <w:r>
        <w:rPr>
          <w:rFonts w:ascii="Times New Roman" w:eastAsia="MS Mincho" w:hAnsi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/>
          <w:sz w:val="24"/>
        </w:rPr>
        <w:t>програму</w:t>
      </w:r>
      <w:proofErr w:type="spellEnd"/>
      <w:r>
        <w:rPr>
          <w:rFonts w:ascii="Times New Roman" w:eastAsia="MS Mincho" w:hAnsi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/>
          <w:sz w:val="24"/>
        </w:rPr>
        <w:t>побудови</w:t>
      </w:r>
      <w:proofErr w:type="spellEnd"/>
      <w:r w:rsidRPr="00A653E4">
        <w:rPr>
          <w:rFonts w:ascii="Times New Roman" w:eastAsia="MS Mincho" w:hAnsi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/>
          <w:sz w:val="24"/>
        </w:rPr>
        <w:t>оптимальних</w:t>
      </w:r>
      <w:proofErr w:type="spellEnd"/>
      <w:r>
        <w:rPr>
          <w:rFonts w:ascii="Times New Roman" w:eastAsia="MS Mincho" w:hAnsi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/>
          <w:sz w:val="24"/>
        </w:rPr>
        <w:t>кодiв</w:t>
      </w:r>
      <w:proofErr w:type="spellEnd"/>
      <w:r>
        <w:rPr>
          <w:rFonts w:ascii="Times New Roman" w:eastAsia="MS Mincho" w:hAnsi="Times New Roman"/>
          <w:sz w:val="24"/>
        </w:rPr>
        <w:t xml:space="preserve"> методом Шеннона-</w:t>
      </w:r>
      <w:proofErr w:type="spellStart"/>
      <w:r>
        <w:rPr>
          <w:rFonts w:ascii="Times New Roman" w:eastAsia="MS Mincho" w:hAnsi="Times New Roman"/>
          <w:sz w:val="24"/>
        </w:rPr>
        <w:t>Фано</w:t>
      </w:r>
      <w:proofErr w:type="spellEnd"/>
      <w:r>
        <w:rPr>
          <w:rFonts w:ascii="Times New Roman" w:eastAsia="MS Mincho" w:hAnsi="Times New Roman"/>
          <w:sz w:val="24"/>
        </w:rPr>
        <w:t xml:space="preserve"> та Хаффмана.</w:t>
      </w:r>
    </w:p>
    <w:p w14:paraId="264CDF54" w14:textId="77777777" w:rsidR="006C329D" w:rsidRDefault="006C329D" w:rsidP="006C329D">
      <w:pPr>
        <w:pStyle w:val="1"/>
        <w:numPr>
          <w:ilvl w:val="0"/>
          <w:numId w:val="19"/>
        </w:numPr>
        <w:tabs>
          <w:tab w:val="left" w:pos="927"/>
        </w:tabs>
        <w:spacing w:line="264" w:lineRule="auto"/>
        <w:jc w:val="both"/>
        <w:rPr>
          <w:rFonts w:ascii="Times New Roman" w:eastAsia="MS Mincho" w:hAnsi="Times New Roman"/>
          <w:sz w:val="24"/>
        </w:rPr>
      </w:pPr>
      <w:proofErr w:type="spellStart"/>
      <w:r>
        <w:rPr>
          <w:rFonts w:ascii="Times New Roman" w:eastAsia="MS Mincho" w:hAnsi="Times New Roman"/>
          <w:sz w:val="24"/>
        </w:rPr>
        <w:t>Перевiрте</w:t>
      </w:r>
      <w:proofErr w:type="spellEnd"/>
      <w:r>
        <w:rPr>
          <w:rFonts w:ascii="Times New Roman" w:eastAsia="MS Mincho" w:hAnsi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/>
          <w:sz w:val="24"/>
        </w:rPr>
        <w:t>роботоздатнiсть</w:t>
      </w:r>
      <w:proofErr w:type="spellEnd"/>
      <w:r>
        <w:rPr>
          <w:rFonts w:ascii="Times New Roman" w:eastAsia="MS Mincho" w:hAnsi="Times New Roman"/>
          <w:sz w:val="24"/>
        </w:rPr>
        <w:t xml:space="preserve"> </w:t>
      </w:r>
      <w:proofErr w:type="spellStart"/>
      <w:r>
        <w:rPr>
          <w:rFonts w:ascii="Times New Roman" w:eastAsia="MS Mincho" w:hAnsi="Times New Roman"/>
          <w:sz w:val="24"/>
        </w:rPr>
        <w:t>програм</w:t>
      </w:r>
      <w:proofErr w:type="spellEnd"/>
      <w:r>
        <w:rPr>
          <w:rFonts w:ascii="Times New Roman" w:eastAsia="MS Mincho" w:hAnsi="Times New Roman"/>
          <w:sz w:val="24"/>
        </w:rPr>
        <w:t xml:space="preserve"> на </w:t>
      </w:r>
      <w:proofErr w:type="spellStart"/>
      <w:r>
        <w:rPr>
          <w:rFonts w:ascii="Times New Roman" w:eastAsia="MS Mincho" w:hAnsi="Times New Roman"/>
          <w:sz w:val="24"/>
        </w:rPr>
        <w:t>тестових</w:t>
      </w:r>
      <w:proofErr w:type="spellEnd"/>
      <w:r>
        <w:rPr>
          <w:rFonts w:ascii="Times New Roman" w:eastAsia="MS Mincho" w:hAnsi="Times New Roman"/>
          <w:sz w:val="24"/>
        </w:rPr>
        <w:t xml:space="preserve"> прикладах.</w:t>
      </w:r>
    </w:p>
    <w:p w14:paraId="596EFD09" w14:textId="77777777" w:rsidR="006C329D" w:rsidRDefault="006C329D" w:rsidP="006C329D">
      <w:pPr>
        <w:pStyle w:val="1"/>
        <w:tabs>
          <w:tab w:val="left" w:pos="927"/>
        </w:tabs>
        <w:spacing w:line="264" w:lineRule="auto"/>
        <w:jc w:val="both"/>
        <w:rPr>
          <w:rFonts w:ascii="Times New Roman" w:eastAsia="MS Mincho" w:hAnsi="Times New Roman"/>
          <w:sz w:val="24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7"/>
        <w:gridCol w:w="2127"/>
      </w:tblGrid>
      <w:tr w:rsidR="006C329D" w14:paraId="57351E39" w14:textId="77777777" w:rsidTr="006C3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A2E75" w14:textId="77777777" w:rsidR="006C329D" w:rsidRDefault="006C329D" w:rsidP="006C329D">
            <w:pPr>
              <w:snapToGrid w:val="0"/>
              <w:spacing w:before="0" w:after="0"/>
              <w:ind w:firstLine="103"/>
            </w:pPr>
            <w:r>
              <w:t>Варіант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4A95283A" w14:textId="77777777" w:rsidR="006C329D" w:rsidRDefault="006C329D" w:rsidP="006C329D">
            <w:pPr>
              <w:snapToGrid w:val="0"/>
              <w:spacing w:before="0" w:after="0"/>
              <w:ind w:right="-141" w:firstLine="0"/>
              <w:jc w:val="center"/>
            </w:pPr>
            <w:r>
              <w:t>10</w:t>
            </w:r>
          </w:p>
        </w:tc>
      </w:tr>
      <w:tr w:rsidR="006C329D" w14:paraId="750AF0C4" w14:textId="77777777" w:rsidTr="006C3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</w:tcPr>
          <w:p w14:paraId="2BD552CA" w14:textId="77777777" w:rsidR="006C329D" w:rsidRDefault="006C329D" w:rsidP="006C329D">
            <w:pPr>
              <w:snapToGrid w:val="0"/>
              <w:spacing w:before="0" w:after="0"/>
              <w:ind w:firstLine="103"/>
            </w:pPr>
            <w:r>
              <w:t xml:space="preserve">Частота a 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1D5E04E" w14:textId="77777777" w:rsidR="006C329D" w:rsidRDefault="006C329D" w:rsidP="006C329D">
            <w:pPr>
              <w:snapToGrid w:val="0"/>
              <w:spacing w:before="0" w:after="0"/>
              <w:ind w:right="-141" w:firstLine="0"/>
              <w:jc w:val="center"/>
            </w:pPr>
            <w:r>
              <w:t>25</w:t>
            </w:r>
          </w:p>
        </w:tc>
      </w:tr>
      <w:tr w:rsidR="006C329D" w14:paraId="67AF4810" w14:textId="77777777" w:rsidTr="006C3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</w:tcPr>
          <w:p w14:paraId="3FC386A4" w14:textId="77777777" w:rsidR="006C329D" w:rsidRDefault="006C329D" w:rsidP="006C329D">
            <w:pPr>
              <w:snapToGrid w:val="0"/>
              <w:spacing w:before="0" w:after="0"/>
              <w:ind w:firstLine="103"/>
            </w:pPr>
            <w:r>
              <w:t>Частота b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B1109BC" w14:textId="77777777" w:rsidR="006C329D" w:rsidRDefault="006C329D" w:rsidP="006C329D">
            <w:pPr>
              <w:snapToGrid w:val="0"/>
              <w:spacing w:before="0" w:after="0"/>
              <w:ind w:right="-141" w:firstLine="0"/>
              <w:jc w:val="center"/>
            </w:pPr>
            <w:r>
              <w:t>20</w:t>
            </w:r>
          </w:p>
        </w:tc>
      </w:tr>
      <w:tr w:rsidR="006C329D" w14:paraId="59ED32F8" w14:textId="77777777" w:rsidTr="006C3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</w:tcPr>
          <w:p w14:paraId="4A6C74B0" w14:textId="77777777" w:rsidR="006C329D" w:rsidRDefault="006C329D" w:rsidP="006C329D">
            <w:pPr>
              <w:snapToGrid w:val="0"/>
              <w:spacing w:before="0" w:after="0"/>
              <w:ind w:firstLine="103"/>
            </w:pPr>
            <w:r>
              <w:t>Частота c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DC56CD6" w14:textId="77777777" w:rsidR="006C329D" w:rsidRDefault="006C329D" w:rsidP="006C329D">
            <w:pPr>
              <w:snapToGrid w:val="0"/>
              <w:spacing w:before="0" w:after="0"/>
              <w:ind w:right="-141" w:firstLine="0"/>
              <w:jc w:val="center"/>
            </w:pPr>
            <w:r>
              <w:t>15</w:t>
            </w:r>
          </w:p>
        </w:tc>
      </w:tr>
      <w:tr w:rsidR="006C329D" w14:paraId="6FDA0867" w14:textId="77777777" w:rsidTr="006C3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</w:tcPr>
          <w:p w14:paraId="7BC93D24" w14:textId="77777777" w:rsidR="006C329D" w:rsidRDefault="006C329D" w:rsidP="006C329D">
            <w:pPr>
              <w:snapToGrid w:val="0"/>
              <w:spacing w:before="0" w:after="0"/>
              <w:ind w:firstLine="103"/>
            </w:pPr>
            <w:r>
              <w:t>Частота d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723B813D" w14:textId="77777777" w:rsidR="006C329D" w:rsidRDefault="006C329D" w:rsidP="006C329D">
            <w:pPr>
              <w:snapToGrid w:val="0"/>
              <w:spacing w:before="0" w:after="0"/>
              <w:ind w:right="-141" w:firstLine="0"/>
              <w:jc w:val="center"/>
            </w:pPr>
            <w:r>
              <w:t>8</w:t>
            </w:r>
          </w:p>
        </w:tc>
      </w:tr>
      <w:tr w:rsidR="006C329D" w14:paraId="7675A73C" w14:textId="77777777" w:rsidTr="006C3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</w:tcPr>
          <w:p w14:paraId="1A815261" w14:textId="77777777" w:rsidR="006C329D" w:rsidRDefault="006C329D" w:rsidP="006C329D">
            <w:pPr>
              <w:snapToGrid w:val="0"/>
              <w:spacing w:before="0" w:after="0"/>
              <w:ind w:firstLine="103"/>
            </w:pPr>
            <w:r>
              <w:t>Частота e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E42098F" w14:textId="77777777" w:rsidR="006C329D" w:rsidRDefault="006C329D" w:rsidP="006C329D">
            <w:pPr>
              <w:snapToGrid w:val="0"/>
              <w:spacing w:before="0" w:after="0"/>
              <w:ind w:right="-141" w:firstLine="0"/>
              <w:jc w:val="center"/>
            </w:pPr>
            <w:r>
              <w:t>7</w:t>
            </w:r>
          </w:p>
        </w:tc>
      </w:tr>
      <w:tr w:rsidR="006C329D" w14:paraId="0B3242FF" w14:textId="77777777" w:rsidTr="006C3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</w:tcPr>
          <w:p w14:paraId="1A9DA568" w14:textId="77777777" w:rsidR="006C329D" w:rsidRDefault="006C329D" w:rsidP="006C329D">
            <w:pPr>
              <w:snapToGrid w:val="0"/>
              <w:spacing w:before="0" w:after="0"/>
              <w:ind w:firstLine="103"/>
            </w:pPr>
            <w:r>
              <w:t>Частота f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CDF3CF5" w14:textId="77777777" w:rsidR="006C329D" w:rsidRDefault="006C329D" w:rsidP="006C329D">
            <w:pPr>
              <w:snapToGrid w:val="0"/>
              <w:spacing w:before="0" w:after="0"/>
              <w:ind w:right="-141" w:firstLine="0"/>
              <w:jc w:val="center"/>
            </w:pPr>
            <w:r>
              <w:t>7</w:t>
            </w:r>
          </w:p>
        </w:tc>
      </w:tr>
      <w:tr w:rsidR="006C329D" w14:paraId="1AE1B5DE" w14:textId="77777777" w:rsidTr="006C329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37" w:type="dxa"/>
            <w:tcBorders>
              <w:left w:val="single" w:sz="4" w:space="0" w:color="000000"/>
              <w:bottom w:val="single" w:sz="4" w:space="0" w:color="000000"/>
            </w:tcBorders>
          </w:tcPr>
          <w:p w14:paraId="2240E8C3" w14:textId="77777777" w:rsidR="006C329D" w:rsidRDefault="006C329D" w:rsidP="006C329D">
            <w:pPr>
              <w:snapToGrid w:val="0"/>
              <w:spacing w:before="0" w:after="0"/>
              <w:ind w:firstLine="103"/>
            </w:pPr>
            <w:r>
              <w:t>Частота g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F2E3631" w14:textId="77777777" w:rsidR="006C329D" w:rsidRDefault="006C329D" w:rsidP="006C329D">
            <w:pPr>
              <w:snapToGrid w:val="0"/>
              <w:spacing w:before="0" w:after="0"/>
              <w:ind w:right="-141" w:firstLine="0"/>
              <w:jc w:val="center"/>
            </w:pPr>
            <w:r>
              <w:t>3</w:t>
            </w:r>
          </w:p>
        </w:tc>
      </w:tr>
    </w:tbl>
    <w:p w14:paraId="7F398BEE" w14:textId="77777777" w:rsidR="006C329D" w:rsidRDefault="006C329D" w:rsidP="006C329D">
      <w:pPr>
        <w:pStyle w:val="1"/>
        <w:tabs>
          <w:tab w:val="left" w:pos="927"/>
        </w:tabs>
        <w:spacing w:line="264" w:lineRule="auto"/>
        <w:jc w:val="both"/>
        <w:rPr>
          <w:rFonts w:ascii="Times New Roman" w:eastAsia="MS Mincho" w:hAnsi="Times New Roman"/>
          <w:sz w:val="24"/>
        </w:rPr>
      </w:pP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1CEFB636" w:rsidR="00162474" w:rsidRDefault="004D697C" w:rsidP="00DE1597">
      <w:pPr>
        <w:ind w:firstLine="0"/>
        <w:rPr>
          <w:lang w:val="en-US"/>
        </w:rPr>
      </w:pPr>
      <w:proofErr w:type="spellStart"/>
      <w:r>
        <w:t>Лістінг</w:t>
      </w:r>
      <w:proofErr w:type="spellEnd"/>
      <w:r w:rsidR="00AE142C">
        <w:t xml:space="preserve"> </w:t>
      </w:r>
      <w:r w:rsidR="000A0843">
        <w:t>1</w:t>
      </w:r>
      <w:r w:rsidR="00AE142C">
        <w:t>.</w:t>
      </w:r>
      <w:r>
        <w:t xml:space="preserve"> </w:t>
      </w:r>
      <w:r w:rsidR="000A0843" w:rsidRPr="000A0843">
        <w:t>shannon_fano.js</w:t>
      </w:r>
    </w:p>
    <w:p w14:paraId="18C1AF5B" w14:textId="77777777" w:rsidR="000A0843" w:rsidRPr="000A0843" w:rsidRDefault="000A0843" w:rsidP="000A0843">
      <w:pPr>
        <w:pStyle w:val="Code"/>
      </w:pPr>
      <w:r w:rsidRPr="000A0843">
        <w:t>/* jshint esnext:true */</w:t>
      </w:r>
    </w:p>
    <w:p w14:paraId="5970E809" w14:textId="77777777" w:rsidR="000A0843" w:rsidRPr="000A0843" w:rsidRDefault="000A0843" w:rsidP="000A0843">
      <w:pPr>
        <w:pStyle w:val="Code"/>
      </w:pPr>
    </w:p>
    <w:p w14:paraId="5B828107" w14:textId="77777777" w:rsidR="000A0843" w:rsidRPr="000A0843" w:rsidRDefault="000A0843" w:rsidP="000A0843">
      <w:pPr>
        <w:pStyle w:val="Code"/>
      </w:pPr>
      <w:r w:rsidRPr="000A0843">
        <w:t>function buildTree(abcFreq){</w:t>
      </w:r>
    </w:p>
    <w:p w14:paraId="389CC8A1" w14:textId="77777777" w:rsidR="000A0843" w:rsidRPr="000A0843" w:rsidRDefault="000A0843" w:rsidP="000A0843">
      <w:pPr>
        <w:pStyle w:val="Code"/>
      </w:pPr>
    </w:p>
    <w:p w14:paraId="71C98F38" w14:textId="77777777" w:rsidR="000A0843" w:rsidRPr="000A0843" w:rsidRDefault="000A0843" w:rsidP="000A0843">
      <w:pPr>
        <w:pStyle w:val="Code"/>
      </w:pPr>
      <w:r w:rsidRPr="000A0843">
        <w:t xml:space="preserve">  var rec = function(abc){</w:t>
      </w:r>
    </w:p>
    <w:p w14:paraId="5C88432A" w14:textId="77777777" w:rsidR="000A0843" w:rsidRPr="000A0843" w:rsidRDefault="000A0843" w:rsidP="000A0843">
      <w:pPr>
        <w:pStyle w:val="Code"/>
      </w:pPr>
      <w:r w:rsidRPr="000A0843">
        <w:t xml:space="preserve">    if (abc.length === 1){</w:t>
      </w:r>
    </w:p>
    <w:p w14:paraId="72858AC8" w14:textId="77777777" w:rsidR="000A0843" w:rsidRPr="000A0843" w:rsidRDefault="000A0843" w:rsidP="000A0843">
      <w:pPr>
        <w:pStyle w:val="Code"/>
      </w:pPr>
      <w:r w:rsidRPr="000A0843">
        <w:t xml:space="preserve">      return abc[0];</w:t>
      </w:r>
    </w:p>
    <w:p w14:paraId="082A0369" w14:textId="77777777" w:rsidR="000A0843" w:rsidRPr="000A0843" w:rsidRDefault="000A0843" w:rsidP="000A0843">
      <w:pPr>
        <w:pStyle w:val="Code"/>
      </w:pPr>
      <w:r w:rsidRPr="000A0843">
        <w:t xml:space="preserve">    }</w:t>
      </w:r>
    </w:p>
    <w:p w14:paraId="4ED18439" w14:textId="77777777" w:rsidR="000A0843" w:rsidRPr="000A0843" w:rsidRDefault="000A0843" w:rsidP="000A0843">
      <w:pPr>
        <w:pStyle w:val="Code"/>
      </w:pPr>
      <w:r w:rsidRPr="000A0843">
        <w:t xml:space="preserve">    if (abc.length === 0){</w:t>
      </w:r>
    </w:p>
    <w:p w14:paraId="56CA5792" w14:textId="77777777" w:rsidR="000A0843" w:rsidRPr="000A0843" w:rsidRDefault="000A0843" w:rsidP="000A0843">
      <w:pPr>
        <w:pStyle w:val="Code"/>
      </w:pPr>
      <w:r w:rsidRPr="000A0843">
        <w:t xml:space="preserve">      return null;</w:t>
      </w:r>
    </w:p>
    <w:p w14:paraId="2B8E6637" w14:textId="77777777" w:rsidR="000A0843" w:rsidRPr="000A0843" w:rsidRDefault="000A0843" w:rsidP="000A0843">
      <w:pPr>
        <w:pStyle w:val="Code"/>
      </w:pPr>
      <w:r w:rsidRPr="000A0843">
        <w:t xml:space="preserve">    }</w:t>
      </w:r>
    </w:p>
    <w:p w14:paraId="10F40E38" w14:textId="77777777" w:rsidR="000A0843" w:rsidRPr="000A0843" w:rsidRDefault="000A0843" w:rsidP="000A0843">
      <w:pPr>
        <w:pStyle w:val="Code"/>
      </w:pPr>
    </w:p>
    <w:p w14:paraId="7DD243B2" w14:textId="77777777" w:rsidR="000A0843" w:rsidRPr="000A0843" w:rsidRDefault="000A0843" w:rsidP="000A0843">
      <w:pPr>
        <w:pStyle w:val="Code"/>
      </w:pPr>
      <w:r w:rsidRPr="000A0843">
        <w:t xml:space="preserve">    var sum = abc.reduce(function(p,c){</w:t>
      </w:r>
    </w:p>
    <w:p w14:paraId="067BFD34" w14:textId="77777777" w:rsidR="000A0843" w:rsidRPr="000A0843" w:rsidRDefault="000A0843" w:rsidP="000A0843">
      <w:pPr>
        <w:pStyle w:val="Code"/>
      </w:pPr>
      <w:r w:rsidRPr="000A0843">
        <w:t xml:space="preserve">      return p + abcFreq[c];</w:t>
      </w:r>
    </w:p>
    <w:p w14:paraId="5DAD58FB" w14:textId="77777777" w:rsidR="000A0843" w:rsidRPr="000A0843" w:rsidRDefault="000A0843" w:rsidP="000A0843">
      <w:pPr>
        <w:pStyle w:val="Code"/>
      </w:pPr>
      <w:r w:rsidRPr="000A0843">
        <w:t xml:space="preserve">    }, 0);</w:t>
      </w:r>
    </w:p>
    <w:p w14:paraId="5E3B6BA6" w14:textId="77777777" w:rsidR="000A0843" w:rsidRPr="000A0843" w:rsidRDefault="000A0843" w:rsidP="000A0843">
      <w:pPr>
        <w:pStyle w:val="Code"/>
      </w:pPr>
    </w:p>
    <w:p w14:paraId="289DB0AC" w14:textId="77777777" w:rsidR="000A0843" w:rsidRPr="000A0843" w:rsidRDefault="000A0843" w:rsidP="000A0843">
      <w:pPr>
        <w:pStyle w:val="Code"/>
      </w:pPr>
      <w:r w:rsidRPr="000A0843">
        <w:t xml:space="preserve">    var separatorIndex = 0;</w:t>
      </w:r>
    </w:p>
    <w:p w14:paraId="448F8981" w14:textId="77777777" w:rsidR="000A0843" w:rsidRPr="000A0843" w:rsidRDefault="000A0843" w:rsidP="000A0843">
      <w:pPr>
        <w:pStyle w:val="Code"/>
      </w:pPr>
      <w:r w:rsidRPr="000A0843">
        <w:t xml:space="preserve">    var leftSum = 0;</w:t>
      </w:r>
    </w:p>
    <w:p w14:paraId="519AFD98" w14:textId="77777777" w:rsidR="000A0843" w:rsidRPr="000A0843" w:rsidRDefault="000A0843" w:rsidP="000A0843">
      <w:pPr>
        <w:pStyle w:val="Code"/>
      </w:pPr>
      <w:r w:rsidRPr="000A0843">
        <w:t xml:space="preserve">    var prevDiff = sum;</w:t>
      </w:r>
    </w:p>
    <w:p w14:paraId="41FF80FE" w14:textId="77777777" w:rsidR="000A0843" w:rsidRPr="000A0843" w:rsidRDefault="000A0843" w:rsidP="000A0843">
      <w:pPr>
        <w:pStyle w:val="Code"/>
      </w:pPr>
      <w:r w:rsidRPr="000A0843">
        <w:t xml:space="preserve">    for(var i = 0; i &lt; abc.length; i ++){</w:t>
      </w:r>
    </w:p>
    <w:p w14:paraId="020462C6" w14:textId="77777777" w:rsidR="000A0843" w:rsidRPr="000A0843" w:rsidRDefault="000A0843" w:rsidP="000A0843">
      <w:pPr>
        <w:pStyle w:val="Code"/>
      </w:pPr>
      <w:r w:rsidRPr="000A0843">
        <w:t xml:space="preserve">      leftSum += abcFreq[abc[i]];</w:t>
      </w:r>
    </w:p>
    <w:p w14:paraId="7D4DF8E1" w14:textId="77777777" w:rsidR="000A0843" w:rsidRPr="000A0843" w:rsidRDefault="000A0843" w:rsidP="000A0843">
      <w:pPr>
        <w:pStyle w:val="Code"/>
      </w:pPr>
      <w:r w:rsidRPr="000A0843">
        <w:t xml:space="preserve">      var newDiff = Math.abs(leftSum - (sum - leftSum));</w:t>
      </w:r>
    </w:p>
    <w:p w14:paraId="3351BD5D" w14:textId="77777777" w:rsidR="000A0843" w:rsidRPr="000A0843" w:rsidRDefault="000A0843" w:rsidP="000A0843">
      <w:pPr>
        <w:pStyle w:val="Code"/>
      </w:pPr>
      <w:r w:rsidRPr="000A0843">
        <w:lastRenderedPageBreak/>
        <w:t xml:space="preserve">      if (newDiff &gt; prevDiff){</w:t>
      </w:r>
    </w:p>
    <w:p w14:paraId="61DA594C" w14:textId="77777777" w:rsidR="000A0843" w:rsidRPr="000A0843" w:rsidRDefault="000A0843" w:rsidP="000A0843">
      <w:pPr>
        <w:pStyle w:val="Code"/>
      </w:pPr>
      <w:r w:rsidRPr="000A0843">
        <w:t xml:space="preserve">        separatorIndex = i;</w:t>
      </w:r>
    </w:p>
    <w:p w14:paraId="10A0A183" w14:textId="77777777" w:rsidR="000A0843" w:rsidRPr="000A0843" w:rsidRDefault="000A0843" w:rsidP="000A0843">
      <w:pPr>
        <w:pStyle w:val="Code"/>
      </w:pPr>
      <w:r w:rsidRPr="000A0843">
        <w:t xml:space="preserve">        break;</w:t>
      </w:r>
    </w:p>
    <w:p w14:paraId="7D60DD74" w14:textId="77777777" w:rsidR="000A0843" w:rsidRPr="000A0843" w:rsidRDefault="000A0843" w:rsidP="000A0843">
      <w:pPr>
        <w:pStyle w:val="Code"/>
      </w:pPr>
      <w:r w:rsidRPr="000A0843">
        <w:t xml:space="preserve">      }</w:t>
      </w:r>
    </w:p>
    <w:p w14:paraId="081C9432" w14:textId="77777777" w:rsidR="000A0843" w:rsidRPr="000A0843" w:rsidRDefault="000A0843" w:rsidP="000A0843">
      <w:pPr>
        <w:pStyle w:val="Code"/>
      </w:pPr>
      <w:r w:rsidRPr="000A0843">
        <w:t xml:space="preserve">      prevDiff = newDiff;</w:t>
      </w:r>
    </w:p>
    <w:p w14:paraId="4B6DE8C0" w14:textId="77777777" w:rsidR="000A0843" w:rsidRPr="000A0843" w:rsidRDefault="000A0843" w:rsidP="000A0843">
      <w:pPr>
        <w:pStyle w:val="Code"/>
      </w:pPr>
      <w:r w:rsidRPr="000A0843">
        <w:t xml:space="preserve">    }</w:t>
      </w:r>
    </w:p>
    <w:p w14:paraId="5286FC7E" w14:textId="77777777" w:rsidR="000A0843" w:rsidRPr="000A0843" w:rsidRDefault="000A0843" w:rsidP="000A0843">
      <w:pPr>
        <w:pStyle w:val="Code"/>
      </w:pPr>
    </w:p>
    <w:p w14:paraId="1F915973" w14:textId="77777777" w:rsidR="000A0843" w:rsidRPr="000A0843" w:rsidRDefault="000A0843" w:rsidP="000A0843">
      <w:pPr>
        <w:pStyle w:val="Code"/>
      </w:pPr>
      <w:r w:rsidRPr="000A0843">
        <w:t xml:space="preserve">    var left = abc.slice(0, separatorIndex);</w:t>
      </w:r>
    </w:p>
    <w:p w14:paraId="262144EE" w14:textId="77777777" w:rsidR="000A0843" w:rsidRPr="000A0843" w:rsidRDefault="000A0843" w:rsidP="000A0843">
      <w:pPr>
        <w:pStyle w:val="Code"/>
      </w:pPr>
      <w:r w:rsidRPr="000A0843">
        <w:t xml:space="preserve">    var right = abc.slice(separatorIndex);</w:t>
      </w:r>
    </w:p>
    <w:p w14:paraId="655E221F" w14:textId="77777777" w:rsidR="000A0843" w:rsidRPr="000A0843" w:rsidRDefault="000A0843" w:rsidP="000A0843">
      <w:pPr>
        <w:pStyle w:val="Code"/>
      </w:pPr>
    </w:p>
    <w:p w14:paraId="674FD9EC" w14:textId="77777777" w:rsidR="000A0843" w:rsidRPr="000A0843" w:rsidRDefault="000A0843" w:rsidP="000A0843">
      <w:pPr>
        <w:pStyle w:val="Code"/>
      </w:pPr>
      <w:r w:rsidRPr="000A0843">
        <w:t xml:space="preserve">    return {</w:t>
      </w:r>
    </w:p>
    <w:p w14:paraId="7D682AB1" w14:textId="77777777" w:rsidR="000A0843" w:rsidRPr="000A0843" w:rsidRDefault="000A0843" w:rsidP="000A0843">
      <w:pPr>
        <w:pStyle w:val="Code"/>
      </w:pPr>
      <w:r w:rsidRPr="000A0843">
        <w:t xml:space="preserve">      l: rec(left),</w:t>
      </w:r>
    </w:p>
    <w:p w14:paraId="203AC116" w14:textId="77777777" w:rsidR="000A0843" w:rsidRPr="000A0843" w:rsidRDefault="000A0843" w:rsidP="000A0843">
      <w:pPr>
        <w:pStyle w:val="Code"/>
      </w:pPr>
      <w:r w:rsidRPr="000A0843">
        <w:t xml:space="preserve">      r: rec(right)</w:t>
      </w:r>
    </w:p>
    <w:p w14:paraId="090E3B58" w14:textId="77777777" w:rsidR="000A0843" w:rsidRPr="000A0843" w:rsidRDefault="000A0843" w:rsidP="000A0843">
      <w:pPr>
        <w:pStyle w:val="Code"/>
      </w:pPr>
      <w:r w:rsidRPr="000A0843">
        <w:t xml:space="preserve">    };</w:t>
      </w:r>
    </w:p>
    <w:p w14:paraId="020743FD" w14:textId="77777777" w:rsidR="000A0843" w:rsidRPr="000A0843" w:rsidRDefault="000A0843" w:rsidP="000A0843">
      <w:pPr>
        <w:pStyle w:val="Code"/>
      </w:pPr>
      <w:r w:rsidRPr="000A0843">
        <w:t xml:space="preserve">  };</w:t>
      </w:r>
    </w:p>
    <w:p w14:paraId="6BC7EA0B" w14:textId="77777777" w:rsidR="000A0843" w:rsidRPr="000A0843" w:rsidRDefault="000A0843" w:rsidP="000A0843">
      <w:pPr>
        <w:pStyle w:val="Code"/>
      </w:pPr>
    </w:p>
    <w:p w14:paraId="6F6A9D7C" w14:textId="77777777" w:rsidR="000A0843" w:rsidRPr="000A0843" w:rsidRDefault="000A0843" w:rsidP="000A0843">
      <w:pPr>
        <w:pStyle w:val="Code"/>
      </w:pPr>
      <w:r w:rsidRPr="000A0843">
        <w:t xml:space="preserve">  var abc = Object.keys(abcFreq)</w:t>
      </w:r>
    </w:p>
    <w:p w14:paraId="682887C5" w14:textId="77777777" w:rsidR="000A0843" w:rsidRPr="000A0843" w:rsidRDefault="000A0843" w:rsidP="000A0843">
      <w:pPr>
        <w:pStyle w:val="Code"/>
      </w:pPr>
      <w:r w:rsidRPr="000A0843">
        <w:t xml:space="preserve">    .sort(function(k1, k2){</w:t>
      </w:r>
    </w:p>
    <w:p w14:paraId="75ED75CB" w14:textId="77777777" w:rsidR="000A0843" w:rsidRPr="000A0843" w:rsidRDefault="000A0843" w:rsidP="000A0843">
      <w:pPr>
        <w:pStyle w:val="Code"/>
      </w:pPr>
      <w:r w:rsidRPr="000A0843">
        <w:t xml:space="preserve">      return abcFreq[k2] - abcFreq[k1];</w:t>
      </w:r>
    </w:p>
    <w:p w14:paraId="31CCD5CC" w14:textId="77777777" w:rsidR="000A0843" w:rsidRPr="000A0843" w:rsidRDefault="000A0843" w:rsidP="000A0843">
      <w:pPr>
        <w:pStyle w:val="Code"/>
      </w:pPr>
      <w:r w:rsidRPr="000A0843">
        <w:t xml:space="preserve">    });</w:t>
      </w:r>
    </w:p>
    <w:p w14:paraId="1A32C010" w14:textId="77777777" w:rsidR="000A0843" w:rsidRPr="000A0843" w:rsidRDefault="000A0843" w:rsidP="000A0843">
      <w:pPr>
        <w:pStyle w:val="Code"/>
      </w:pPr>
    </w:p>
    <w:p w14:paraId="27FEEE32" w14:textId="77777777" w:rsidR="000A0843" w:rsidRPr="000A0843" w:rsidRDefault="000A0843" w:rsidP="000A0843">
      <w:pPr>
        <w:pStyle w:val="Code"/>
      </w:pPr>
    </w:p>
    <w:p w14:paraId="7A04B978" w14:textId="77777777" w:rsidR="000A0843" w:rsidRPr="000A0843" w:rsidRDefault="000A0843" w:rsidP="000A0843">
      <w:pPr>
        <w:pStyle w:val="Code"/>
      </w:pPr>
      <w:r w:rsidRPr="000A0843">
        <w:t xml:space="preserve">  return rec(abc);</w:t>
      </w:r>
    </w:p>
    <w:p w14:paraId="224C3179" w14:textId="77777777" w:rsidR="000A0843" w:rsidRPr="000A0843" w:rsidRDefault="000A0843" w:rsidP="000A0843">
      <w:pPr>
        <w:pStyle w:val="Code"/>
      </w:pPr>
      <w:r w:rsidRPr="000A0843">
        <w:t>}</w:t>
      </w:r>
    </w:p>
    <w:p w14:paraId="6012B29E" w14:textId="77777777" w:rsidR="000A0843" w:rsidRPr="000A0843" w:rsidRDefault="000A0843" w:rsidP="000A0843">
      <w:pPr>
        <w:pStyle w:val="Code"/>
      </w:pPr>
    </w:p>
    <w:p w14:paraId="485B3210" w14:textId="77777777" w:rsidR="000A0843" w:rsidRPr="000A0843" w:rsidRDefault="000A0843" w:rsidP="000A0843">
      <w:pPr>
        <w:pStyle w:val="Code"/>
      </w:pPr>
      <w:r w:rsidRPr="000A0843">
        <w:t>function buildCodeTable(tree){</w:t>
      </w:r>
    </w:p>
    <w:p w14:paraId="6D9C6168" w14:textId="77777777" w:rsidR="000A0843" w:rsidRPr="000A0843" w:rsidRDefault="000A0843" w:rsidP="000A0843">
      <w:pPr>
        <w:pStyle w:val="Code"/>
      </w:pPr>
    </w:p>
    <w:p w14:paraId="2351CB91" w14:textId="77777777" w:rsidR="000A0843" w:rsidRPr="000A0843" w:rsidRDefault="000A0843" w:rsidP="000A0843">
      <w:pPr>
        <w:pStyle w:val="Code"/>
      </w:pPr>
      <w:r w:rsidRPr="000A0843">
        <w:t xml:space="preserve">  var code_table = {};</w:t>
      </w:r>
    </w:p>
    <w:p w14:paraId="13FB4C06" w14:textId="77777777" w:rsidR="000A0843" w:rsidRPr="000A0843" w:rsidRDefault="000A0843" w:rsidP="000A0843">
      <w:pPr>
        <w:pStyle w:val="Code"/>
      </w:pPr>
    </w:p>
    <w:p w14:paraId="2AA04D8F" w14:textId="77777777" w:rsidR="000A0843" w:rsidRPr="000A0843" w:rsidRDefault="000A0843" w:rsidP="000A0843">
      <w:pPr>
        <w:pStyle w:val="Code"/>
      </w:pPr>
      <w:r w:rsidRPr="000A0843">
        <w:t xml:space="preserve">  var rec = function(currentCode, node){</w:t>
      </w:r>
    </w:p>
    <w:p w14:paraId="62CC3672" w14:textId="77777777" w:rsidR="000A0843" w:rsidRPr="000A0843" w:rsidRDefault="000A0843" w:rsidP="000A0843">
      <w:pPr>
        <w:pStyle w:val="Code"/>
      </w:pPr>
      <w:r w:rsidRPr="000A0843">
        <w:t xml:space="preserve">    if (node){</w:t>
      </w:r>
    </w:p>
    <w:p w14:paraId="4F51A8E7" w14:textId="77777777" w:rsidR="000A0843" w:rsidRPr="000A0843" w:rsidRDefault="000A0843" w:rsidP="000A0843">
      <w:pPr>
        <w:pStyle w:val="Code"/>
      </w:pPr>
      <w:r w:rsidRPr="000A0843">
        <w:t xml:space="preserve">      if (typeof(node) === 'string'){</w:t>
      </w:r>
    </w:p>
    <w:p w14:paraId="0AC97891" w14:textId="77777777" w:rsidR="000A0843" w:rsidRPr="000A0843" w:rsidRDefault="000A0843" w:rsidP="000A0843">
      <w:pPr>
        <w:pStyle w:val="Code"/>
      </w:pPr>
      <w:r w:rsidRPr="000A0843">
        <w:t xml:space="preserve">        code_table[node] = currentCode;</w:t>
      </w:r>
    </w:p>
    <w:p w14:paraId="6E231390" w14:textId="77777777" w:rsidR="000A0843" w:rsidRPr="000A0843" w:rsidRDefault="000A0843" w:rsidP="000A0843">
      <w:pPr>
        <w:pStyle w:val="Code"/>
      </w:pPr>
      <w:r w:rsidRPr="000A0843">
        <w:t xml:space="preserve">        return;</w:t>
      </w:r>
    </w:p>
    <w:p w14:paraId="52B260B1" w14:textId="77777777" w:rsidR="000A0843" w:rsidRPr="000A0843" w:rsidRDefault="000A0843" w:rsidP="000A0843">
      <w:pPr>
        <w:pStyle w:val="Code"/>
      </w:pPr>
      <w:r w:rsidRPr="000A0843">
        <w:t xml:space="preserve">      }</w:t>
      </w:r>
    </w:p>
    <w:p w14:paraId="20343700" w14:textId="77777777" w:rsidR="000A0843" w:rsidRPr="000A0843" w:rsidRDefault="000A0843" w:rsidP="000A0843">
      <w:pPr>
        <w:pStyle w:val="Code"/>
      </w:pPr>
      <w:r w:rsidRPr="000A0843">
        <w:t xml:space="preserve">      rec(currentCode + '0', node.l);</w:t>
      </w:r>
    </w:p>
    <w:p w14:paraId="0E2EC688" w14:textId="77777777" w:rsidR="000A0843" w:rsidRPr="000A0843" w:rsidRDefault="000A0843" w:rsidP="000A0843">
      <w:pPr>
        <w:pStyle w:val="Code"/>
      </w:pPr>
      <w:r w:rsidRPr="000A0843">
        <w:t xml:space="preserve">      rec(currentCode + '1', node.r);</w:t>
      </w:r>
    </w:p>
    <w:p w14:paraId="3383067B" w14:textId="77777777" w:rsidR="000A0843" w:rsidRPr="000A0843" w:rsidRDefault="000A0843" w:rsidP="000A0843">
      <w:pPr>
        <w:pStyle w:val="Code"/>
      </w:pPr>
      <w:r w:rsidRPr="000A0843">
        <w:t xml:space="preserve">    }</w:t>
      </w:r>
    </w:p>
    <w:p w14:paraId="449C6391" w14:textId="77777777" w:rsidR="000A0843" w:rsidRPr="000A0843" w:rsidRDefault="000A0843" w:rsidP="000A0843">
      <w:pPr>
        <w:pStyle w:val="Code"/>
      </w:pPr>
      <w:r w:rsidRPr="000A0843">
        <w:t xml:space="preserve">  };</w:t>
      </w:r>
    </w:p>
    <w:p w14:paraId="3EA48512" w14:textId="77777777" w:rsidR="000A0843" w:rsidRPr="000A0843" w:rsidRDefault="000A0843" w:rsidP="000A0843">
      <w:pPr>
        <w:pStyle w:val="Code"/>
      </w:pPr>
    </w:p>
    <w:p w14:paraId="4891E3BF" w14:textId="77777777" w:rsidR="000A0843" w:rsidRPr="000A0843" w:rsidRDefault="000A0843" w:rsidP="000A0843">
      <w:pPr>
        <w:pStyle w:val="Code"/>
      </w:pPr>
      <w:r w:rsidRPr="000A0843">
        <w:t xml:space="preserve">  rec('', tree);</w:t>
      </w:r>
    </w:p>
    <w:p w14:paraId="1FDAF8EB" w14:textId="77777777" w:rsidR="000A0843" w:rsidRPr="000A0843" w:rsidRDefault="000A0843" w:rsidP="000A0843">
      <w:pPr>
        <w:pStyle w:val="Code"/>
      </w:pPr>
    </w:p>
    <w:p w14:paraId="2E8C23BE" w14:textId="77777777" w:rsidR="000A0843" w:rsidRPr="000A0843" w:rsidRDefault="000A0843" w:rsidP="000A0843">
      <w:pPr>
        <w:pStyle w:val="Code"/>
      </w:pPr>
      <w:r w:rsidRPr="000A0843">
        <w:t xml:space="preserve">  return code_table;</w:t>
      </w:r>
    </w:p>
    <w:p w14:paraId="5143F7BB" w14:textId="77777777" w:rsidR="000A0843" w:rsidRPr="000A0843" w:rsidRDefault="000A0843" w:rsidP="000A0843">
      <w:pPr>
        <w:pStyle w:val="Code"/>
      </w:pPr>
      <w:r w:rsidRPr="000A0843">
        <w:t>}</w:t>
      </w:r>
    </w:p>
    <w:p w14:paraId="37839441" w14:textId="77777777" w:rsidR="000A0843" w:rsidRPr="000A0843" w:rsidRDefault="000A0843" w:rsidP="000A0843">
      <w:pPr>
        <w:pStyle w:val="Code"/>
      </w:pPr>
    </w:p>
    <w:p w14:paraId="4DDB5ADA" w14:textId="77777777" w:rsidR="000A0843" w:rsidRPr="000A0843" w:rsidRDefault="000A0843" w:rsidP="000A0843">
      <w:pPr>
        <w:pStyle w:val="Code"/>
      </w:pPr>
      <w:r w:rsidRPr="000A0843">
        <w:t>module.exports.buildCodeTable = function(abcFreq){</w:t>
      </w:r>
    </w:p>
    <w:p w14:paraId="733943D8" w14:textId="77777777" w:rsidR="000A0843" w:rsidRPr="000A0843" w:rsidRDefault="000A0843" w:rsidP="000A0843">
      <w:pPr>
        <w:pStyle w:val="Code"/>
      </w:pPr>
      <w:r w:rsidRPr="000A0843">
        <w:t xml:space="preserve">  var tree = buildTree(abcFreq);</w:t>
      </w:r>
    </w:p>
    <w:p w14:paraId="76ECAFD3" w14:textId="77777777" w:rsidR="000A0843" w:rsidRPr="000A0843" w:rsidRDefault="000A0843" w:rsidP="000A0843">
      <w:pPr>
        <w:pStyle w:val="Code"/>
      </w:pPr>
      <w:r w:rsidRPr="000A0843">
        <w:t xml:space="preserve">  return buildCodeTable(tree);</w:t>
      </w:r>
    </w:p>
    <w:p w14:paraId="14496755" w14:textId="71222351" w:rsidR="009D2646" w:rsidRDefault="000A0843" w:rsidP="000A0843">
      <w:pPr>
        <w:pStyle w:val="Code"/>
      </w:pPr>
      <w:r w:rsidRPr="000A0843">
        <w:t>};</w:t>
      </w:r>
    </w:p>
    <w:p w14:paraId="2E0CEF37" w14:textId="04DE5B0F" w:rsidR="00AE142C" w:rsidRPr="00AE142C" w:rsidRDefault="00AE142C" w:rsidP="00934047">
      <w:pPr>
        <w:ind w:firstLine="0"/>
      </w:pPr>
      <w:proofErr w:type="spellStart"/>
      <w:r>
        <w:t>Лістінг</w:t>
      </w:r>
      <w:proofErr w:type="spellEnd"/>
      <w:r>
        <w:t xml:space="preserve"> </w:t>
      </w:r>
      <w:r w:rsidR="00CE2067">
        <w:t>2</w:t>
      </w:r>
      <w:r>
        <w:t xml:space="preserve">. </w:t>
      </w:r>
      <w:r w:rsidR="00CE2067" w:rsidRPr="00CE2067">
        <w:t>huffman.js</w:t>
      </w:r>
    </w:p>
    <w:p w14:paraId="1D573C71" w14:textId="77777777" w:rsidR="00CE2067" w:rsidRPr="00CE2067" w:rsidRDefault="00CE2067" w:rsidP="00CE2067">
      <w:pPr>
        <w:pStyle w:val="Code"/>
      </w:pPr>
      <w:r w:rsidRPr="00CE2067">
        <w:t>/* jshint esnext:true */</w:t>
      </w:r>
    </w:p>
    <w:p w14:paraId="36B68275" w14:textId="77777777" w:rsidR="00CE2067" w:rsidRPr="00CE2067" w:rsidRDefault="00CE2067" w:rsidP="00CE2067">
      <w:pPr>
        <w:pStyle w:val="Code"/>
      </w:pPr>
    </w:p>
    <w:p w14:paraId="12B7A051" w14:textId="77777777" w:rsidR="00CE2067" w:rsidRPr="00CE2067" w:rsidRDefault="00CE2067" w:rsidP="00CE2067">
      <w:pPr>
        <w:pStyle w:val="Code"/>
      </w:pPr>
      <w:r w:rsidRPr="00CE2067">
        <w:t>function buildSortedAbc(abc_freq){</w:t>
      </w:r>
    </w:p>
    <w:p w14:paraId="298E06CA" w14:textId="77777777" w:rsidR="00CE2067" w:rsidRPr="00CE2067" w:rsidRDefault="00CE2067" w:rsidP="00CE2067">
      <w:pPr>
        <w:pStyle w:val="Code"/>
      </w:pPr>
      <w:r w:rsidRPr="00CE2067">
        <w:t xml:space="preserve">  return Object.keys(abc_freq)</w:t>
      </w:r>
    </w:p>
    <w:p w14:paraId="48A7322C" w14:textId="77777777" w:rsidR="00CE2067" w:rsidRPr="00CE2067" w:rsidRDefault="00CE2067" w:rsidP="00CE2067">
      <w:pPr>
        <w:pStyle w:val="Code"/>
      </w:pPr>
      <w:r w:rsidRPr="00CE2067">
        <w:t xml:space="preserve">    .sort(function(k1, k2){</w:t>
      </w:r>
    </w:p>
    <w:p w14:paraId="513CA411" w14:textId="77777777" w:rsidR="00CE2067" w:rsidRPr="00CE2067" w:rsidRDefault="00CE2067" w:rsidP="00CE2067">
      <w:pPr>
        <w:pStyle w:val="Code"/>
      </w:pPr>
      <w:r w:rsidRPr="00CE2067">
        <w:lastRenderedPageBreak/>
        <w:t xml:space="preserve">      return abc_freq[k2] - abc_freq[k1];</w:t>
      </w:r>
    </w:p>
    <w:p w14:paraId="1E6EF11A" w14:textId="77777777" w:rsidR="00CE2067" w:rsidRPr="00CE2067" w:rsidRDefault="00CE2067" w:rsidP="00CE2067">
      <w:pPr>
        <w:pStyle w:val="Code"/>
      </w:pPr>
      <w:r w:rsidRPr="00CE2067">
        <w:t xml:space="preserve">    });</w:t>
      </w:r>
    </w:p>
    <w:p w14:paraId="21242C84" w14:textId="77777777" w:rsidR="00CE2067" w:rsidRPr="00CE2067" w:rsidRDefault="00CE2067" w:rsidP="00CE2067">
      <w:pPr>
        <w:pStyle w:val="Code"/>
      </w:pPr>
      <w:r w:rsidRPr="00CE2067">
        <w:t>}</w:t>
      </w:r>
    </w:p>
    <w:p w14:paraId="03CC9508" w14:textId="77777777" w:rsidR="00CE2067" w:rsidRPr="00CE2067" w:rsidRDefault="00CE2067" w:rsidP="00CE2067">
      <w:pPr>
        <w:pStyle w:val="Code"/>
      </w:pPr>
    </w:p>
    <w:p w14:paraId="5A7DF58C" w14:textId="77777777" w:rsidR="00CE2067" w:rsidRPr="00CE2067" w:rsidRDefault="00CE2067" w:rsidP="00CE2067">
      <w:pPr>
        <w:pStyle w:val="Code"/>
      </w:pPr>
      <w:r w:rsidRPr="00CE2067">
        <w:t>function buildTree(abcFreq){</w:t>
      </w:r>
    </w:p>
    <w:p w14:paraId="2D41EB0E" w14:textId="77777777" w:rsidR="00CE2067" w:rsidRPr="00CE2067" w:rsidRDefault="00CE2067" w:rsidP="00CE2067">
      <w:pPr>
        <w:pStyle w:val="Code"/>
      </w:pPr>
    </w:p>
    <w:p w14:paraId="54E340D7" w14:textId="77777777" w:rsidR="00CE2067" w:rsidRPr="00CE2067" w:rsidRDefault="00CE2067" w:rsidP="00CE2067">
      <w:pPr>
        <w:pStyle w:val="Code"/>
      </w:pPr>
      <w:r w:rsidRPr="00CE2067">
        <w:t xml:space="preserve">  var queue = Object.keys(abcFreq)</w:t>
      </w:r>
    </w:p>
    <w:p w14:paraId="2D3B6042" w14:textId="77777777" w:rsidR="00CE2067" w:rsidRPr="00CE2067" w:rsidRDefault="00CE2067" w:rsidP="00CE2067">
      <w:pPr>
        <w:pStyle w:val="Code"/>
      </w:pPr>
      <w:r w:rsidRPr="00CE2067">
        <w:t xml:space="preserve">      .map(function(k){</w:t>
      </w:r>
    </w:p>
    <w:p w14:paraId="59E889E2" w14:textId="77777777" w:rsidR="00CE2067" w:rsidRPr="00CE2067" w:rsidRDefault="00CE2067" w:rsidP="00CE2067">
      <w:pPr>
        <w:pStyle w:val="Code"/>
      </w:pPr>
      <w:r w:rsidRPr="00CE2067">
        <w:t xml:space="preserve">        return {</w:t>
      </w:r>
    </w:p>
    <w:p w14:paraId="48FE8F00" w14:textId="77777777" w:rsidR="00CE2067" w:rsidRPr="00CE2067" w:rsidRDefault="00CE2067" w:rsidP="00CE2067">
      <w:pPr>
        <w:pStyle w:val="Code"/>
      </w:pPr>
      <w:r w:rsidRPr="00CE2067">
        <w:t xml:space="preserve">          sym: k,</w:t>
      </w:r>
    </w:p>
    <w:p w14:paraId="68C0BC0E" w14:textId="77777777" w:rsidR="00CE2067" w:rsidRPr="00CE2067" w:rsidRDefault="00CE2067" w:rsidP="00CE2067">
      <w:pPr>
        <w:pStyle w:val="Code"/>
      </w:pPr>
      <w:r w:rsidRPr="00CE2067">
        <w:t xml:space="preserve">          code: '',</w:t>
      </w:r>
    </w:p>
    <w:p w14:paraId="44FB42BF" w14:textId="77777777" w:rsidR="00CE2067" w:rsidRPr="00CE2067" w:rsidRDefault="00CE2067" w:rsidP="00CE2067">
      <w:pPr>
        <w:pStyle w:val="Code"/>
      </w:pPr>
      <w:r w:rsidRPr="00CE2067">
        <w:t xml:space="preserve">          weight: abcFreq[k]</w:t>
      </w:r>
    </w:p>
    <w:p w14:paraId="763C752C" w14:textId="77777777" w:rsidR="00CE2067" w:rsidRPr="00CE2067" w:rsidRDefault="00CE2067" w:rsidP="00CE2067">
      <w:pPr>
        <w:pStyle w:val="Code"/>
      </w:pPr>
      <w:r w:rsidRPr="00CE2067">
        <w:t xml:space="preserve">        };</w:t>
      </w:r>
    </w:p>
    <w:p w14:paraId="08680662" w14:textId="77777777" w:rsidR="00CE2067" w:rsidRPr="00CE2067" w:rsidRDefault="00CE2067" w:rsidP="00CE2067">
      <w:pPr>
        <w:pStyle w:val="Code"/>
      </w:pPr>
      <w:r w:rsidRPr="00CE2067">
        <w:t xml:space="preserve">      });</w:t>
      </w:r>
    </w:p>
    <w:p w14:paraId="19C99893" w14:textId="77777777" w:rsidR="00CE2067" w:rsidRPr="00CE2067" w:rsidRDefault="00CE2067" w:rsidP="00CE2067">
      <w:pPr>
        <w:pStyle w:val="Code"/>
      </w:pPr>
    </w:p>
    <w:p w14:paraId="65EEF101" w14:textId="77777777" w:rsidR="00CE2067" w:rsidRPr="00CE2067" w:rsidRDefault="00CE2067" w:rsidP="00CE2067">
      <w:pPr>
        <w:pStyle w:val="Code"/>
      </w:pPr>
      <w:r w:rsidRPr="00CE2067">
        <w:t xml:space="preserve">  var sortByPriority = function(){</w:t>
      </w:r>
    </w:p>
    <w:p w14:paraId="1AA096A5" w14:textId="77777777" w:rsidR="00CE2067" w:rsidRPr="00CE2067" w:rsidRDefault="00CE2067" w:rsidP="00CE2067">
      <w:pPr>
        <w:pStyle w:val="Code"/>
      </w:pPr>
      <w:r w:rsidRPr="00CE2067">
        <w:t xml:space="preserve">    queue.sort(function(a, b){</w:t>
      </w:r>
    </w:p>
    <w:p w14:paraId="1DC00545" w14:textId="77777777" w:rsidR="00CE2067" w:rsidRPr="00CE2067" w:rsidRDefault="00CE2067" w:rsidP="00CE2067">
      <w:pPr>
        <w:pStyle w:val="Code"/>
      </w:pPr>
      <w:r w:rsidRPr="00CE2067">
        <w:t xml:space="preserve">      return b.weight - a.weight;</w:t>
      </w:r>
    </w:p>
    <w:p w14:paraId="6A96ECEC" w14:textId="77777777" w:rsidR="00CE2067" w:rsidRPr="00CE2067" w:rsidRDefault="00CE2067" w:rsidP="00CE2067">
      <w:pPr>
        <w:pStyle w:val="Code"/>
      </w:pPr>
      <w:r w:rsidRPr="00CE2067">
        <w:t xml:space="preserve">    });</w:t>
      </w:r>
    </w:p>
    <w:p w14:paraId="3B0C172A" w14:textId="77777777" w:rsidR="00CE2067" w:rsidRPr="00CE2067" w:rsidRDefault="00CE2067" w:rsidP="00CE2067">
      <w:pPr>
        <w:pStyle w:val="Code"/>
      </w:pPr>
      <w:r w:rsidRPr="00CE2067">
        <w:t xml:space="preserve">  };</w:t>
      </w:r>
    </w:p>
    <w:p w14:paraId="59E182A5" w14:textId="77777777" w:rsidR="00CE2067" w:rsidRPr="00CE2067" w:rsidRDefault="00CE2067" w:rsidP="00CE2067">
      <w:pPr>
        <w:pStyle w:val="Code"/>
      </w:pPr>
    </w:p>
    <w:p w14:paraId="3B5DCC5B" w14:textId="77777777" w:rsidR="00CE2067" w:rsidRPr="00CE2067" w:rsidRDefault="00CE2067" w:rsidP="00CE2067">
      <w:pPr>
        <w:pStyle w:val="Code"/>
      </w:pPr>
      <w:r w:rsidRPr="00CE2067">
        <w:t xml:space="preserve">  while(queue.length &gt; 1) {</w:t>
      </w:r>
    </w:p>
    <w:p w14:paraId="1875A5CA" w14:textId="77777777" w:rsidR="00CE2067" w:rsidRPr="00CE2067" w:rsidRDefault="00CE2067" w:rsidP="00CE2067">
      <w:pPr>
        <w:pStyle w:val="Code"/>
      </w:pPr>
      <w:r w:rsidRPr="00CE2067">
        <w:t xml:space="preserve">    sortByPriority();    </w:t>
      </w:r>
    </w:p>
    <w:p w14:paraId="7465EAFB" w14:textId="77777777" w:rsidR="00CE2067" w:rsidRPr="00CE2067" w:rsidRDefault="00CE2067" w:rsidP="00CE2067">
      <w:pPr>
        <w:pStyle w:val="Code"/>
      </w:pPr>
      <w:r w:rsidRPr="00CE2067">
        <w:t xml:space="preserve">    var right = queue.pop();</w:t>
      </w:r>
    </w:p>
    <w:p w14:paraId="04F48CA8" w14:textId="77777777" w:rsidR="00CE2067" w:rsidRPr="00CE2067" w:rsidRDefault="00CE2067" w:rsidP="00CE2067">
      <w:pPr>
        <w:pStyle w:val="Code"/>
      </w:pPr>
      <w:r w:rsidRPr="00CE2067">
        <w:t xml:space="preserve">    var left = queue.pop();</w:t>
      </w:r>
    </w:p>
    <w:p w14:paraId="34C4CB0B" w14:textId="77777777" w:rsidR="00CE2067" w:rsidRPr="00CE2067" w:rsidRDefault="00CE2067" w:rsidP="00CE2067">
      <w:pPr>
        <w:pStyle w:val="Code"/>
      </w:pPr>
    </w:p>
    <w:p w14:paraId="7CAE3FCE" w14:textId="77777777" w:rsidR="00CE2067" w:rsidRPr="00CE2067" w:rsidRDefault="00CE2067" w:rsidP="00CE2067">
      <w:pPr>
        <w:pStyle w:val="Code"/>
      </w:pPr>
      <w:r w:rsidRPr="00CE2067">
        <w:t xml:space="preserve">    queue.push({</w:t>
      </w:r>
    </w:p>
    <w:p w14:paraId="43D2C7BC" w14:textId="77777777" w:rsidR="00CE2067" w:rsidRPr="00CE2067" w:rsidRDefault="00CE2067" w:rsidP="00CE2067">
      <w:pPr>
        <w:pStyle w:val="Code"/>
      </w:pPr>
      <w:r w:rsidRPr="00CE2067">
        <w:t xml:space="preserve">      right: right,</w:t>
      </w:r>
    </w:p>
    <w:p w14:paraId="0845418E" w14:textId="77777777" w:rsidR="00CE2067" w:rsidRPr="00CE2067" w:rsidRDefault="00CE2067" w:rsidP="00CE2067">
      <w:pPr>
        <w:pStyle w:val="Code"/>
      </w:pPr>
      <w:r w:rsidRPr="00CE2067">
        <w:t xml:space="preserve">      left: left,</w:t>
      </w:r>
    </w:p>
    <w:p w14:paraId="63F09849" w14:textId="77777777" w:rsidR="00CE2067" w:rsidRPr="00CE2067" w:rsidRDefault="00CE2067" w:rsidP="00CE2067">
      <w:pPr>
        <w:pStyle w:val="Code"/>
      </w:pPr>
      <w:r w:rsidRPr="00CE2067">
        <w:t xml:space="preserve">      code: '',</w:t>
      </w:r>
    </w:p>
    <w:p w14:paraId="200F0F19" w14:textId="77777777" w:rsidR="00CE2067" w:rsidRPr="00CE2067" w:rsidRDefault="00CE2067" w:rsidP="00CE2067">
      <w:pPr>
        <w:pStyle w:val="Code"/>
      </w:pPr>
      <w:r w:rsidRPr="00CE2067">
        <w:t xml:space="preserve">      weight: right.weight + left.weight</w:t>
      </w:r>
    </w:p>
    <w:p w14:paraId="7CC2FF1B" w14:textId="77777777" w:rsidR="00CE2067" w:rsidRPr="00CE2067" w:rsidRDefault="00CE2067" w:rsidP="00CE2067">
      <w:pPr>
        <w:pStyle w:val="Code"/>
      </w:pPr>
      <w:r w:rsidRPr="00CE2067">
        <w:t xml:space="preserve">    });</w:t>
      </w:r>
    </w:p>
    <w:p w14:paraId="5FC1A485" w14:textId="77777777" w:rsidR="00CE2067" w:rsidRPr="00CE2067" w:rsidRDefault="00CE2067" w:rsidP="00CE2067">
      <w:pPr>
        <w:pStyle w:val="Code"/>
      </w:pPr>
      <w:r w:rsidRPr="00CE2067">
        <w:t xml:space="preserve">  }</w:t>
      </w:r>
    </w:p>
    <w:p w14:paraId="22D169F2" w14:textId="77777777" w:rsidR="00CE2067" w:rsidRPr="00CE2067" w:rsidRDefault="00CE2067" w:rsidP="00CE2067">
      <w:pPr>
        <w:pStyle w:val="Code"/>
      </w:pPr>
      <w:r w:rsidRPr="00CE2067">
        <w:t xml:space="preserve">  return queue[0];</w:t>
      </w:r>
    </w:p>
    <w:p w14:paraId="56DA2468" w14:textId="77777777" w:rsidR="00CE2067" w:rsidRPr="00CE2067" w:rsidRDefault="00CE2067" w:rsidP="00CE2067">
      <w:pPr>
        <w:pStyle w:val="Code"/>
      </w:pPr>
      <w:r w:rsidRPr="00CE2067">
        <w:t>}</w:t>
      </w:r>
    </w:p>
    <w:p w14:paraId="09B38C2A" w14:textId="77777777" w:rsidR="00CE2067" w:rsidRPr="00CE2067" w:rsidRDefault="00CE2067" w:rsidP="00CE2067">
      <w:pPr>
        <w:pStyle w:val="Code"/>
      </w:pPr>
    </w:p>
    <w:p w14:paraId="4814EDB1" w14:textId="77777777" w:rsidR="00CE2067" w:rsidRPr="00CE2067" w:rsidRDefault="00CE2067" w:rsidP="00CE2067">
      <w:pPr>
        <w:pStyle w:val="Code"/>
      </w:pPr>
      <w:r w:rsidRPr="00CE2067">
        <w:t>function buildCodeTable(tree){</w:t>
      </w:r>
    </w:p>
    <w:p w14:paraId="65EF6F3F" w14:textId="77777777" w:rsidR="00CE2067" w:rsidRPr="00CE2067" w:rsidRDefault="00CE2067" w:rsidP="00CE2067">
      <w:pPr>
        <w:pStyle w:val="Code"/>
      </w:pPr>
      <w:r w:rsidRPr="00CE2067">
        <w:t xml:space="preserve">  var codeTable = {};</w:t>
      </w:r>
    </w:p>
    <w:p w14:paraId="2D8BBCD3" w14:textId="77777777" w:rsidR="00CE2067" w:rsidRPr="00CE2067" w:rsidRDefault="00CE2067" w:rsidP="00CE2067">
      <w:pPr>
        <w:pStyle w:val="Code"/>
      </w:pPr>
    </w:p>
    <w:p w14:paraId="64D7A492" w14:textId="77777777" w:rsidR="00CE2067" w:rsidRPr="00CE2067" w:rsidRDefault="00CE2067" w:rsidP="00CE2067">
      <w:pPr>
        <w:pStyle w:val="Code"/>
      </w:pPr>
      <w:r w:rsidRPr="00CE2067">
        <w:t xml:space="preserve">  var rec = function(code, node){</w:t>
      </w:r>
    </w:p>
    <w:p w14:paraId="3FD15E8A" w14:textId="77777777" w:rsidR="00CE2067" w:rsidRPr="00CE2067" w:rsidRDefault="00CE2067" w:rsidP="00CE2067">
      <w:pPr>
        <w:pStyle w:val="Code"/>
      </w:pPr>
      <w:r w:rsidRPr="00CE2067">
        <w:t xml:space="preserve">    if (node){</w:t>
      </w:r>
    </w:p>
    <w:p w14:paraId="5E24A461" w14:textId="77777777" w:rsidR="00CE2067" w:rsidRPr="00CE2067" w:rsidRDefault="00CE2067" w:rsidP="00CE2067">
      <w:pPr>
        <w:pStyle w:val="Code"/>
      </w:pPr>
      <w:r w:rsidRPr="00CE2067">
        <w:t xml:space="preserve">      if (node.sym){</w:t>
      </w:r>
    </w:p>
    <w:p w14:paraId="3EC30BAF" w14:textId="77777777" w:rsidR="00CE2067" w:rsidRPr="00CE2067" w:rsidRDefault="00CE2067" w:rsidP="00CE2067">
      <w:pPr>
        <w:pStyle w:val="Code"/>
      </w:pPr>
      <w:r w:rsidRPr="00CE2067">
        <w:t xml:space="preserve">        codeTable[node.sym] = code;</w:t>
      </w:r>
    </w:p>
    <w:p w14:paraId="5BA4085F" w14:textId="77777777" w:rsidR="00CE2067" w:rsidRPr="00CE2067" w:rsidRDefault="00CE2067" w:rsidP="00CE2067">
      <w:pPr>
        <w:pStyle w:val="Code"/>
      </w:pPr>
      <w:r w:rsidRPr="00CE2067">
        <w:t xml:space="preserve">      } else {</w:t>
      </w:r>
    </w:p>
    <w:p w14:paraId="3EE20F82" w14:textId="77777777" w:rsidR="00CE2067" w:rsidRPr="00CE2067" w:rsidRDefault="00CE2067" w:rsidP="00CE2067">
      <w:pPr>
        <w:pStyle w:val="Code"/>
      </w:pPr>
      <w:r w:rsidRPr="00CE2067">
        <w:t xml:space="preserve">        rec('1' + code, node.left);</w:t>
      </w:r>
    </w:p>
    <w:p w14:paraId="0179D6C1" w14:textId="77777777" w:rsidR="00CE2067" w:rsidRPr="00CE2067" w:rsidRDefault="00CE2067" w:rsidP="00CE2067">
      <w:pPr>
        <w:pStyle w:val="Code"/>
      </w:pPr>
      <w:r w:rsidRPr="00CE2067">
        <w:t xml:space="preserve">        rec('0' + code, node.right);</w:t>
      </w:r>
    </w:p>
    <w:p w14:paraId="3A306C80" w14:textId="77777777" w:rsidR="00CE2067" w:rsidRPr="00CE2067" w:rsidRDefault="00CE2067" w:rsidP="00CE2067">
      <w:pPr>
        <w:pStyle w:val="Code"/>
      </w:pPr>
      <w:r w:rsidRPr="00CE2067">
        <w:t xml:space="preserve">      }</w:t>
      </w:r>
    </w:p>
    <w:p w14:paraId="6EBF41CA" w14:textId="77777777" w:rsidR="00CE2067" w:rsidRPr="00CE2067" w:rsidRDefault="00CE2067" w:rsidP="00CE2067">
      <w:pPr>
        <w:pStyle w:val="Code"/>
      </w:pPr>
      <w:r w:rsidRPr="00CE2067">
        <w:t xml:space="preserve">    }</w:t>
      </w:r>
    </w:p>
    <w:p w14:paraId="3A4BDF24" w14:textId="77777777" w:rsidR="00CE2067" w:rsidRPr="00CE2067" w:rsidRDefault="00CE2067" w:rsidP="00CE2067">
      <w:pPr>
        <w:pStyle w:val="Code"/>
      </w:pPr>
      <w:r w:rsidRPr="00CE2067">
        <w:t xml:space="preserve">  };</w:t>
      </w:r>
    </w:p>
    <w:p w14:paraId="0BBC2C31" w14:textId="77777777" w:rsidR="00CE2067" w:rsidRPr="00CE2067" w:rsidRDefault="00CE2067" w:rsidP="00CE2067">
      <w:pPr>
        <w:pStyle w:val="Code"/>
      </w:pPr>
    </w:p>
    <w:p w14:paraId="4CF80B8C" w14:textId="77777777" w:rsidR="00CE2067" w:rsidRPr="00CE2067" w:rsidRDefault="00CE2067" w:rsidP="00CE2067">
      <w:pPr>
        <w:pStyle w:val="Code"/>
      </w:pPr>
      <w:r w:rsidRPr="00CE2067">
        <w:t xml:space="preserve">  rec('', tree);</w:t>
      </w:r>
    </w:p>
    <w:p w14:paraId="62DFD917" w14:textId="77777777" w:rsidR="00CE2067" w:rsidRPr="00CE2067" w:rsidRDefault="00CE2067" w:rsidP="00CE2067">
      <w:pPr>
        <w:pStyle w:val="Code"/>
      </w:pPr>
    </w:p>
    <w:p w14:paraId="40984263" w14:textId="77777777" w:rsidR="00CE2067" w:rsidRPr="00CE2067" w:rsidRDefault="00CE2067" w:rsidP="00CE2067">
      <w:pPr>
        <w:pStyle w:val="Code"/>
      </w:pPr>
      <w:r w:rsidRPr="00CE2067">
        <w:t xml:space="preserve">  return codeTable;</w:t>
      </w:r>
    </w:p>
    <w:p w14:paraId="2C37B38C" w14:textId="77777777" w:rsidR="00CE2067" w:rsidRPr="00CE2067" w:rsidRDefault="00CE2067" w:rsidP="00CE2067">
      <w:pPr>
        <w:pStyle w:val="Code"/>
      </w:pPr>
      <w:r w:rsidRPr="00CE2067">
        <w:t>}</w:t>
      </w:r>
    </w:p>
    <w:p w14:paraId="6FEFC4B1" w14:textId="77777777" w:rsidR="00CE2067" w:rsidRPr="00CE2067" w:rsidRDefault="00CE2067" w:rsidP="00CE2067">
      <w:pPr>
        <w:pStyle w:val="Code"/>
      </w:pPr>
    </w:p>
    <w:p w14:paraId="5C59BB67" w14:textId="77777777" w:rsidR="00CE2067" w:rsidRPr="00CE2067" w:rsidRDefault="00CE2067" w:rsidP="00CE2067">
      <w:pPr>
        <w:pStyle w:val="Code"/>
      </w:pPr>
      <w:r w:rsidRPr="00CE2067">
        <w:t>module.exports.buildCodeTable = function(abcFreq){</w:t>
      </w:r>
    </w:p>
    <w:p w14:paraId="7977370E" w14:textId="77777777" w:rsidR="00CE2067" w:rsidRPr="00CE2067" w:rsidRDefault="00CE2067" w:rsidP="00CE2067">
      <w:pPr>
        <w:pStyle w:val="Code"/>
      </w:pPr>
      <w:r w:rsidRPr="00CE2067">
        <w:t xml:space="preserve">  var tree = buildTree(abcFreq);</w:t>
      </w:r>
    </w:p>
    <w:p w14:paraId="6D880FB7" w14:textId="77777777" w:rsidR="00CE2067" w:rsidRPr="00CE2067" w:rsidRDefault="00CE2067" w:rsidP="00CE2067">
      <w:pPr>
        <w:pStyle w:val="Code"/>
      </w:pPr>
      <w:r w:rsidRPr="00CE2067">
        <w:lastRenderedPageBreak/>
        <w:t xml:space="preserve">  return buildCodeTable(tree);</w:t>
      </w:r>
    </w:p>
    <w:p w14:paraId="1B1BA177" w14:textId="77777777" w:rsidR="00CE2067" w:rsidRDefault="00CE2067" w:rsidP="00CE2067">
      <w:pPr>
        <w:pStyle w:val="Code"/>
      </w:pPr>
      <w:r w:rsidRPr="00CE2067">
        <w:t>};</w:t>
      </w:r>
    </w:p>
    <w:p w14:paraId="01098CD9" w14:textId="77777777" w:rsidR="0003727F" w:rsidRDefault="0003727F" w:rsidP="00CE2067">
      <w:pPr>
        <w:pStyle w:val="Code"/>
      </w:pPr>
    </w:p>
    <w:p w14:paraId="666D1282" w14:textId="77777777" w:rsidR="0003727F" w:rsidRDefault="0003727F" w:rsidP="00CE2067">
      <w:pPr>
        <w:pStyle w:val="Code"/>
      </w:pPr>
    </w:p>
    <w:p w14:paraId="24CEEFFE" w14:textId="0D9F2116" w:rsidR="0003727F" w:rsidRPr="00AE142C" w:rsidRDefault="0003727F" w:rsidP="0003727F">
      <w:pPr>
        <w:ind w:firstLine="0"/>
      </w:pPr>
      <w:proofErr w:type="spellStart"/>
      <w:r>
        <w:t>Лістінг</w:t>
      </w:r>
      <w:proofErr w:type="spellEnd"/>
      <w:r>
        <w:t xml:space="preserve"> 2. </w:t>
      </w:r>
      <w:r>
        <w:rPr>
          <w:lang w:val="en-US"/>
        </w:rPr>
        <w:t>l1</w:t>
      </w:r>
      <w:r w:rsidRPr="00CE2067">
        <w:t>.</w:t>
      </w:r>
      <w:proofErr w:type="spellStart"/>
      <w:r w:rsidRPr="00CE2067">
        <w:t>js</w:t>
      </w:r>
      <w:proofErr w:type="spellEnd"/>
    </w:p>
    <w:p w14:paraId="4BFFCB74" w14:textId="77777777" w:rsidR="0031266B" w:rsidRPr="0031266B" w:rsidRDefault="0031266B" w:rsidP="0031266B">
      <w:pPr>
        <w:pStyle w:val="Code"/>
      </w:pPr>
      <w:r w:rsidRPr="0031266B">
        <w:t>var abcFreq = {</w:t>
      </w:r>
    </w:p>
    <w:p w14:paraId="2F2D05D8" w14:textId="77777777" w:rsidR="0031266B" w:rsidRPr="0031266B" w:rsidRDefault="0031266B" w:rsidP="0031266B">
      <w:pPr>
        <w:pStyle w:val="Code"/>
      </w:pPr>
      <w:r w:rsidRPr="0031266B">
        <w:t xml:space="preserve">  a: 25,</w:t>
      </w:r>
      <w:bookmarkStart w:id="0" w:name="_GoBack"/>
      <w:bookmarkEnd w:id="0"/>
    </w:p>
    <w:p w14:paraId="6D460E1A" w14:textId="77777777" w:rsidR="0031266B" w:rsidRPr="0031266B" w:rsidRDefault="0031266B" w:rsidP="0031266B">
      <w:pPr>
        <w:pStyle w:val="Code"/>
      </w:pPr>
      <w:r w:rsidRPr="0031266B">
        <w:t xml:space="preserve">  b: 20,</w:t>
      </w:r>
    </w:p>
    <w:p w14:paraId="3397E518" w14:textId="77777777" w:rsidR="0031266B" w:rsidRPr="0031266B" w:rsidRDefault="0031266B" w:rsidP="0031266B">
      <w:pPr>
        <w:pStyle w:val="Code"/>
      </w:pPr>
      <w:r w:rsidRPr="0031266B">
        <w:t xml:space="preserve">  c: 15,</w:t>
      </w:r>
    </w:p>
    <w:p w14:paraId="653CA80D" w14:textId="77777777" w:rsidR="0031266B" w:rsidRPr="0031266B" w:rsidRDefault="0031266B" w:rsidP="0031266B">
      <w:pPr>
        <w:pStyle w:val="Code"/>
      </w:pPr>
      <w:r w:rsidRPr="0031266B">
        <w:t xml:space="preserve">  d: 8,</w:t>
      </w:r>
    </w:p>
    <w:p w14:paraId="6307EEDC" w14:textId="77777777" w:rsidR="0031266B" w:rsidRPr="0031266B" w:rsidRDefault="0031266B" w:rsidP="0031266B">
      <w:pPr>
        <w:pStyle w:val="Code"/>
      </w:pPr>
      <w:r w:rsidRPr="0031266B">
        <w:t xml:space="preserve">  e: 7,</w:t>
      </w:r>
    </w:p>
    <w:p w14:paraId="42635C97" w14:textId="77777777" w:rsidR="0031266B" w:rsidRPr="0031266B" w:rsidRDefault="0031266B" w:rsidP="0031266B">
      <w:pPr>
        <w:pStyle w:val="Code"/>
      </w:pPr>
      <w:r w:rsidRPr="0031266B">
        <w:t xml:space="preserve">  f: 7,</w:t>
      </w:r>
    </w:p>
    <w:p w14:paraId="78E3F18E" w14:textId="77777777" w:rsidR="0031266B" w:rsidRPr="0031266B" w:rsidRDefault="0031266B" w:rsidP="0031266B">
      <w:pPr>
        <w:pStyle w:val="Code"/>
      </w:pPr>
      <w:r w:rsidRPr="0031266B">
        <w:t xml:space="preserve">  g: 3</w:t>
      </w:r>
    </w:p>
    <w:p w14:paraId="5BB6D995" w14:textId="77777777" w:rsidR="0031266B" w:rsidRPr="0031266B" w:rsidRDefault="0031266B" w:rsidP="0031266B">
      <w:pPr>
        <w:pStyle w:val="Code"/>
      </w:pPr>
      <w:r w:rsidRPr="0031266B">
        <w:t>};</w:t>
      </w:r>
    </w:p>
    <w:p w14:paraId="10C612DB" w14:textId="77777777" w:rsidR="0031266B" w:rsidRPr="0031266B" w:rsidRDefault="0031266B" w:rsidP="0031266B">
      <w:pPr>
        <w:pStyle w:val="Code"/>
      </w:pPr>
    </w:p>
    <w:p w14:paraId="19CE1A5A" w14:textId="77777777" w:rsidR="0031266B" w:rsidRPr="0031266B" w:rsidRDefault="0031266B" w:rsidP="0031266B">
      <w:pPr>
        <w:pStyle w:val="Code"/>
      </w:pPr>
      <w:r w:rsidRPr="0031266B">
        <w:t>var sf = require('./lib/shannon_fano');</w:t>
      </w:r>
    </w:p>
    <w:p w14:paraId="12D5AA6B" w14:textId="77777777" w:rsidR="0031266B" w:rsidRPr="0031266B" w:rsidRDefault="0031266B" w:rsidP="0031266B">
      <w:pPr>
        <w:pStyle w:val="Code"/>
      </w:pPr>
      <w:r w:rsidRPr="0031266B">
        <w:t>var codeTable = sf.buildCodeTable(abcFreq);</w:t>
      </w:r>
    </w:p>
    <w:p w14:paraId="29F7756F" w14:textId="77777777" w:rsidR="0031266B" w:rsidRPr="0031266B" w:rsidRDefault="0031266B" w:rsidP="0031266B">
      <w:pPr>
        <w:pStyle w:val="Code"/>
      </w:pPr>
      <w:r w:rsidRPr="0031266B">
        <w:t>console.log('Shannon-Fano:', codeTable);</w:t>
      </w:r>
    </w:p>
    <w:p w14:paraId="1560DD66" w14:textId="77777777" w:rsidR="0031266B" w:rsidRPr="0031266B" w:rsidRDefault="0031266B" w:rsidP="0031266B">
      <w:pPr>
        <w:pStyle w:val="Code"/>
      </w:pPr>
    </w:p>
    <w:p w14:paraId="401A3CC4" w14:textId="77777777" w:rsidR="0031266B" w:rsidRPr="0031266B" w:rsidRDefault="0031266B" w:rsidP="0031266B">
      <w:pPr>
        <w:pStyle w:val="Code"/>
      </w:pPr>
      <w:r w:rsidRPr="0031266B">
        <w:t>var hu = require('./lib/huffman');</w:t>
      </w:r>
    </w:p>
    <w:p w14:paraId="4999F335" w14:textId="77777777" w:rsidR="0031266B" w:rsidRPr="0031266B" w:rsidRDefault="0031266B" w:rsidP="0031266B">
      <w:pPr>
        <w:pStyle w:val="Code"/>
      </w:pPr>
    </w:p>
    <w:p w14:paraId="32142773" w14:textId="77777777" w:rsidR="0031266B" w:rsidRPr="0031266B" w:rsidRDefault="0031266B" w:rsidP="0031266B">
      <w:pPr>
        <w:pStyle w:val="Code"/>
      </w:pPr>
      <w:r w:rsidRPr="0031266B">
        <w:t>var codeTable = hu.buildCodeTable(abcFreq);</w:t>
      </w:r>
    </w:p>
    <w:p w14:paraId="353E5C8F" w14:textId="77777777" w:rsidR="0031266B" w:rsidRDefault="0031266B" w:rsidP="0031266B">
      <w:pPr>
        <w:pStyle w:val="Code"/>
      </w:pPr>
      <w:r w:rsidRPr="0031266B">
        <w:t>console.log('Huffman:', codeTable);</w:t>
      </w:r>
    </w:p>
    <w:p w14:paraId="4CF2C402" w14:textId="34719FDC" w:rsidR="004D697C" w:rsidRPr="00980355" w:rsidRDefault="00980355" w:rsidP="0031266B">
      <w:pPr>
        <w:pStyle w:val="Heading2"/>
      </w:pPr>
      <w:r>
        <w:t>Результат</w:t>
      </w:r>
    </w:p>
    <w:p w14:paraId="3115929A" w14:textId="58CF0FC5" w:rsidR="00E718B9" w:rsidRDefault="00420AA6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1A9CD1BC" wp14:editId="785C5B48">
            <wp:extent cx="6119495" cy="3311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1C732284" w:rsidR="000E468C" w:rsidRPr="000626F0" w:rsidRDefault="00890643" w:rsidP="000E468C">
      <w:pPr>
        <w:rPr>
          <w:lang w:eastAsia="uk-UA"/>
        </w:rPr>
      </w:pPr>
      <w:r>
        <w:t>Отримав практичні навики використання методів оптимального кодування</w:t>
      </w:r>
      <w:r w:rsidR="000E468C" w:rsidRPr="00B70A57">
        <w:rPr>
          <w:lang w:eastAsia="uk-UA"/>
        </w:rPr>
        <w:t>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64EC1" w14:textId="77777777" w:rsidR="00781582" w:rsidRDefault="00781582" w:rsidP="00B55F6C">
      <w:pPr>
        <w:spacing w:after="0" w:line="240" w:lineRule="auto"/>
      </w:pPr>
      <w:r>
        <w:separator/>
      </w:r>
    </w:p>
  </w:endnote>
  <w:endnote w:type="continuationSeparator" w:id="0">
    <w:p w14:paraId="4454EAD9" w14:textId="77777777" w:rsidR="00781582" w:rsidRDefault="00781582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AC0CC7">
          <w:rPr>
            <w:noProof/>
            <w:szCs w:val="24"/>
          </w:rPr>
          <w:t>9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D77671" w14:textId="77777777" w:rsidR="00781582" w:rsidRDefault="00781582" w:rsidP="00B55F6C">
      <w:pPr>
        <w:spacing w:after="0" w:line="240" w:lineRule="auto"/>
      </w:pPr>
      <w:r>
        <w:separator/>
      </w:r>
    </w:p>
  </w:footnote>
  <w:footnote w:type="continuationSeparator" w:id="0">
    <w:p w14:paraId="66725707" w14:textId="77777777" w:rsidR="00781582" w:rsidRDefault="00781582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781582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3"/>
  </w:num>
  <w:num w:numId="4">
    <w:abstractNumId w:val="15"/>
  </w:num>
  <w:num w:numId="5">
    <w:abstractNumId w:val="11"/>
  </w:num>
  <w:num w:numId="6">
    <w:abstractNumId w:val="9"/>
  </w:num>
  <w:num w:numId="7">
    <w:abstractNumId w:val="12"/>
  </w:num>
  <w:num w:numId="8">
    <w:abstractNumId w:val="13"/>
  </w:num>
  <w:num w:numId="9">
    <w:abstractNumId w:val="14"/>
  </w:num>
  <w:num w:numId="10">
    <w:abstractNumId w:val="17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2"/>
  </w:num>
  <w:num w:numId="15">
    <w:abstractNumId w:val="6"/>
  </w:num>
  <w:num w:numId="16">
    <w:abstractNumId w:val="10"/>
  </w:num>
  <w:num w:numId="17">
    <w:abstractNumId w:val="18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16557"/>
    <w:rsid w:val="0002053B"/>
    <w:rsid w:val="00020B49"/>
    <w:rsid w:val="0003727F"/>
    <w:rsid w:val="000626F0"/>
    <w:rsid w:val="00072CDE"/>
    <w:rsid w:val="00075B3F"/>
    <w:rsid w:val="00080B1E"/>
    <w:rsid w:val="000871A4"/>
    <w:rsid w:val="000878A6"/>
    <w:rsid w:val="000A0843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1266B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0AA6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B7E2C"/>
    <w:rsid w:val="006C063D"/>
    <w:rsid w:val="006C13DE"/>
    <w:rsid w:val="006C329D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81582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0643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70A6"/>
    <w:rsid w:val="00A3733C"/>
    <w:rsid w:val="00A378F3"/>
    <w:rsid w:val="00A445D4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0CC7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2067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customStyle="1" w:styleId="1">
    <w:name w:val="Текст1"/>
    <w:basedOn w:val="Normal"/>
    <w:rsid w:val="00A445D4"/>
    <w:pPr>
      <w:suppressAutoHyphens/>
      <w:spacing w:before="0" w:after="0" w:line="240" w:lineRule="auto"/>
      <w:ind w:firstLine="0"/>
    </w:pPr>
    <w:rPr>
      <w:rFonts w:ascii="Courier New" w:eastAsia="Times New Roman" w:hAnsi="Courier New" w:cs="Times New Roman"/>
      <w:kern w:val="0"/>
      <w:sz w:val="20"/>
      <w:szCs w:val="20"/>
      <w:lang w:val="ru-RU" w:eastAsia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221CF"/>
    <w:rsid w:val="00C32B74"/>
    <w:rsid w:val="00C75837"/>
    <w:rsid w:val="00C9334D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F440-C895-444C-884F-0EFAADD8D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9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269</cp:revision>
  <cp:lastPrinted>2013-06-17T06:23:00Z</cp:lastPrinted>
  <dcterms:created xsi:type="dcterms:W3CDTF">2012-11-11T10:14:00Z</dcterms:created>
  <dcterms:modified xsi:type="dcterms:W3CDTF">2015-05-24T21:28:00Z</dcterms:modified>
</cp:coreProperties>
</file>