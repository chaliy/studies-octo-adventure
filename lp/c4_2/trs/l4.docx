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95418B4" w:rsidR="00B55F6C" w:rsidRPr="00434C2B" w:rsidRDefault="0076457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E2733">
            <w:t>Лабораторна робота №4</w:t>
          </w:r>
        </w:sdtContent>
      </w:sdt>
      <w:r w:rsidR="00D13D4F" w:rsidRPr="00434C2B">
        <w:t xml:space="preserve"> </w:t>
      </w:r>
    </w:p>
    <w:p w14:paraId="4546C1B8" w14:textId="32DF393F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E35B9" w:rsidRPr="0036478A">
        <w:rPr>
          <w:b/>
          <w:sz w:val="28"/>
          <w:szCs w:val="28"/>
        </w:rPr>
        <w:t>Технології розподілених систем та паралельних обчислень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D6D9DB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E35B9">
        <w:rPr>
          <w:sz w:val="28"/>
          <w:szCs w:val="28"/>
        </w:rPr>
        <w:t>Фармага І.В.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0754FD3D" w14:textId="21E9C5E2" w:rsidR="00917F1E" w:rsidRPr="00917F1E" w:rsidRDefault="00490835" w:rsidP="00917F1E">
      <w:pPr>
        <w:ind w:firstLine="720"/>
        <w:jc w:val="both"/>
      </w:pPr>
      <w:r>
        <w:t>Вивчити можливості паралельного представлення алгоритмів. Набути навиків такого представлення.</w:t>
      </w:r>
    </w:p>
    <w:p w14:paraId="3FE5BB0A" w14:textId="13CD768D" w:rsidR="001B4E17" w:rsidRPr="000626F0" w:rsidRDefault="001B4E17" w:rsidP="001B4E17">
      <w:pPr>
        <w:pStyle w:val="Heading2"/>
      </w:pPr>
      <w:r>
        <w:t>Теоретична частина</w:t>
      </w:r>
    </w:p>
    <w:p w14:paraId="057CFBB1" w14:textId="7CE6D839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593C29CC" w14:textId="77777777" w:rsidR="00814239" w:rsidRDefault="00814239" w:rsidP="00814239">
      <w:pPr>
        <w:ind w:firstLine="567"/>
        <w:rPr>
          <w:sz w:val="28"/>
        </w:rPr>
      </w:pPr>
      <w:r>
        <w:rPr>
          <w:sz w:val="28"/>
        </w:rPr>
        <w:t>Можливі два підходи до побудови паралельного представлення алгоритму:</w:t>
      </w:r>
    </w:p>
    <w:p w14:paraId="741C5345" w14:textId="77777777" w:rsidR="00814239" w:rsidRDefault="00814239" w:rsidP="00814239">
      <w:pPr>
        <w:numPr>
          <w:ilvl w:val="0"/>
          <w:numId w:val="20"/>
        </w:numPr>
        <w:tabs>
          <w:tab w:val="clear" w:pos="360"/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Векторизація алгоритму представленого послідовно.</w:t>
      </w:r>
    </w:p>
    <w:p w14:paraId="7DB367F0" w14:textId="77777777" w:rsidR="00814239" w:rsidRDefault="00814239" w:rsidP="00814239">
      <w:pPr>
        <w:numPr>
          <w:ilvl w:val="0"/>
          <w:numId w:val="20"/>
        </w:numPr>
        <w:tabs>
          <w:tab w:val="clear" w:pos="360"/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Безпосередньо паралельне представлення:</w:t>
      </w:r>
    </w:p>
    <w:p w14:paraId="66A7555A" w14:textId="77777777" w:rsidR="00814239" w:rsidRDefault="00814239" w:rsidP="00814239">
      <w:pPr>
        <w:numPr>
          <w:ilvl w:val="1"/>
          <w:numId w:val="20"/>
        </w:numPr>
        <w:tabs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Кадри.</w:t>
      </w:r>
    </w:p>
    <w:p w14:paraId="3C823E94" w14:textId="77777777" w:rsidR="00814239" w:rsidRDefault="00814239" w:rsidP="00814239">
      <w:pPr>
        <w:numPr>
          <w:ilvl w:val="1"/>
          <w:numId w:val="20"/>
        </w:numPr>
        <w:tabs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Програми з одноразовим присвоєнням.</w:t>
      </w:r>
    </w:p>
    <w:p w14:paraId="6BA78848" w14:textId="77777777" w:rsidR="00814239" w:rsidRDefault="00814239" w:rsidP="00814239">
      <w:pPr>
        <w:numPr>
          <w:ilvl w:val="1"/>
          <w:numId w:val="20"/>
        </w:numPr>
        <w:tabs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Рекурсивні рівняння.</w:t>
      </w:r>
    </w:p>
    <w:p w14:paraId="15242E2A" w14:textId="77777777" w:rsidR="00814239" w:rsidRDefault="00814239" w:rsidP="00814239">
      <w:pPr>
        <w:numPr>
          <w:ilvl w:val="1"/>
          <w:numId w:val="20"/>
        </w:numPr>
        <w:tabs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Графи залежностей</w:t>
      </w:r>
    </w:p>
    <w:p w14:paraId="47B8B067" w14:textId="4B92C92A" w:rsidR="004065BB" w:rsidRPr="00917F1E" w:rsidRDefault="00917F1E" w:rsidP="00917F1E">
      <w:r>
        <w:t>.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39E574B8" w14:textId="77777777" w:rsidR="00814239" w:rsidRDefault="00814239" w:rsidP="00814239">
      <w:pPr>
        <w:ind w:firstLine="567"/>
        <w:jc w:val="both"/>
        <w:rPr>
          <w:sz w:val="28"/>
        </w:rPr>
      </w:pPr>
      <w:r>
        <w:rPr>
          <w:sz w:val="28"/>
        </w:rPr>
        <w:t>Запропонувати та реалізувати локально-рекурсивний алгоритм обчислення виразу:</w:t>
      </w:r>
    </w:p>
    <w:p w14:paraId="32BB89B7" w14:textId="77777777" w:rsidR="00814239" w:rsidRDefault="00814239" w:rsidP="00814239">
      <w:pPr>
        <w:ind w:firstLine="567"/>
        <w:jc w:val="center"/>
        <w:rPr>
          <w:sz w:val="28"/>
        </w:rPr>
      </w:pPr>
      <w:r>
        <w:rPr>
          <w:sz w:val="28"/>
        </w:rPr>
        <w:t xml:space="preserve"> </w:t>
      </w:r>
      <w:r w:rsidRPr="00E55479">
        <w:rPr>
          <w:position w:val="-4"/>
          <w:sz w:val="28"/>
        </w:rPr>
        <w:object w:dxaOrig="1140" w:dyaOrig="279" w14:anchorId="6CC64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.25pt" o:ole="">
            <v:imagedata r:id="rId9" o:title=""/>
          </v:shape>
          <o:OLEObject Type="Embed" ProgID="Equation.3" ShapeID="_x0000_i1025" DrawAspect="Content" ObjectID="_1521316745" r:id="rId10"/>
        </w:object>
      </w:r>
      <w:r>
        <w:rPr>
          <w:sz w:val="28"/>
        </w:rPr>
        <w:t xml:space="preserve"> ,</w:t>
      </w:r>
    </w:p>
    <w:p w14:paraId="5F9F0746" w14:textId="77777777" w:rsidR="00814239" w:rsidRDefault="00814239" w:rsidP="00814239">
      <w:pPr>
        <w:rPr>
          <w:sz w:val="28"/>
        </w:rPr>
      </w:pPr>
      <w:r>
        <w:rPr>
          <w:sz w:val="28"/>
        </w:rPr>
        <w:t xml:space="preserve">де А та В матриці з елементами </w:t>
      </w:r>
      <w:r w:rsidRPr="00E1656F">
        <w:rPr>
          <w:position w:val="-18"/>
          <w:sz w:val="28"/>
        </w:rPr>
        <w:object w:dxaOrig="360" w:dyaOrig="440" w14:anchorId="0DD532E0">
          <v:shape id="_x0000_i1026" type="#_x0000_t75" style="width:18pt;height:21.75pt" o:ole="">
            <v:imagedata r:id="rId11" o:title=""/>
          </v:shape>
          <o:OLEObject Type="Embed" ProgID="Equation.3" ShapeID="_x0000_i1026" DrawAspect="Content" ObjectID="_1521316746" r:id="rId12"/>
        </w:object>
      </w:r>
      <w:r>
        <w:rPr>
          <w:sz w:val="28"/>
        </w:rPr>
        <w:t xml:space="preserve"> та </w:t>
      </w:r>
      <w:r w:rsidRPr="00E1656F">
        <w:rPr>
          <w:position w:val="-18"/>
          <w:sz w:val="28"/>
        </w:rPr>
        <w:object w:dxaOrig="340" w:dyaOrig="440" w14:anchorId="470D748C">
          <v:shape id="_x0000_i1027" type="#_x0000_t75" style="width:17.25pt;height:21.75pt" o:ole="">
            <v:imagedata r:id="rId13" o:title=""/>
          </v:shape>
          <o:OLEObject Type="Embed" ProgID="Equation.3" ShapeID="_x0000_i1027" DrawAspect="Content" ObjectID="_1521316747" r:id="rId14"/>
        </w:object>
      </w:r>
      <w:r>
        <w:rPr>
          <w:sz w:val="28"/>
        </w:rPr>
        <w:t>, відповідно(</w:t>
      </w:r>
      <w:r w:rsidRPr="00E1656F">
        <w:rPr>
          <w:position w:val="-12"/>
          <w:sz w:val="28"/>
        </w:rPr>
        <w:object w:dxaOrig="1219" w:dyaOrig="360" w14:anchorId="6A3CE909">
          <v:shape id="_x0000_i1028" type="#_x0000_t75" style="width:60.75pt;height:18pt" o:ole="">
            <v:imagedata r:id="rId15" o:title=""/>
          </v:shape>
          <o:OLEObject Type="Embed" ProgID="Equation.3" ShapeID="_x0000_i1028" DrawAspect="Content" ObjectID="_1521316748" r:id="rId16"/>
        </w:object>
      </w:r>
      <w:r>
        <w:rPr>
          <w:sz w:val="28"/>
        </w:rPr>
        <w:t>), тобто:</w:t>
      </w:r>
    </w:p>
    <w:p w14:paraId="72E6E171" w14:textId="77777777" w:rsidR="00814239" w:rsidRDefault="00814239" w:rsidP="00814239">
      <w:pPr>
        <w:ind w:firstLine="567"/>
        <w:jc w:val="center"/>
        <w:rPr>
          <w:sz w:val="28"/>
        </w:rPr>
      </w:pPr>
      <w:r w:rsidRPr="00E1656F">
        <w:rPr>
          <w:position w:val="-38"/>
          <w:sz w:val="28"/>
        </w:rPr>
        <w:object w:dxaOrig="1680" w:dyaOrig="900" w14:anchorId="3DC4F7BB">
          <v:shape id="_x0000_i1029" type="#_x0000_t75" style="width:84pt;height:45pt" o:ole="">
            <v:imagedata r:id="rId17" o:title=""/>
          </v:shape>
          <o:OLEObject Type="Embed" ProgID="Equation.3" ShapeID="_x0000_i1029" DrawAspect="Content" ObjectID="_1521316749" r:id="rId18"/>
        </w:object>
      </w:r>
      <w:r>
        <w:rPr>
          <w:sz w:val="28"/>
        </w:rPr>
        <w:t xml:space="preserve">  (</w:t>
      </w:r>
      <w:r w:rsidRPr="00113CB5">
        <w:rPr>
          <w:position w:val="-6"/>
          <w:sz w:val="28"/>
        </w:rPr>
        <w:object w:dxaOrig="1040" w:dyaOrig="300" w14:anchorId="48608545">
          <v:shape id="_x0000_i1030" type="#_x0000_t75" style="width:51.75pt;height:15pt" o:ole="">
            <v:imagedata r:id="rId19" o:title=""/>
          </v:shape>
          <o:OLEObject Type="Embed" ProgID="Equation.3" ShapeID="_x0000_i1030" DrawAspect="Content" ObjectID="_1521316750" r:id="rId20"/>
        </w:object>
      </w:r>
      <w:r>
        <w:rPr>
          <w:sz w:val="28"/>
        </w:rPr>
        <w:t>) 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"/>
        <w:gridCol w:w="5478"/>
        <w:gridCol w:w="3063"/>
      </w:tblGrid>
      <w:tr w:rsidR="00745AC3" w:rsidRPr="0075450F" w14:paraId="7A9E13EC" w14:textId="77777777" w:rsidTr="008B756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4" w:type="pct"/>
            <w:vAlign w:val="center"/>
          </w:tcPr>
          <w:p w14:paraId="56DE23C3" w14:textId="77777777" w:rsidR="00745AC3" w:rsidRPr="0075450F" w:rsidRDefault="00745AC3" w:rsidP="00745AC3">
            <w:pPr>
              <w:spacing w:before="0" w:after="0"/>
              <w:ind w:firstLine="0"/>
              <w:jc w:val="center"/>
              <w:rPr>
                <w:rFonts w:ascii="Times New Roman CYR" w:hAnsi="Times New Roman CYR"/>
                <w:b/>
                <w:szCs w:val="24"/>
              </w:rPr>
            </w:pPr>
            <w:r w:rsidRPr="0075450F">
              <w:rPr>
                <w:rFonts w:ascii="Times New Roman CYR" w:hAnsi="Times New Roman CYR"/>
                <w:b/>
                <w:szCs w:val="24"/>
              </w:rPr>
              <w:t>варіант</w:t>
            </w:r>
          </w:p>
          <w:p w14:paraId="230ED286" w14:textId="77777777" w:rsidR="00745AC3" w:rsidRPr="0075450F" w:rsidRDefault="00745AC3" w:rsidP="00745AC3">
            <w:pPr>
              <w:spacing w:before="0" w:after="0"/>
              <w:ind w:firstLine="0"/>
              <w:jc w:val="center"/>
              <w:rPr>
                <w:rFonts w:ascii="Times New Roman CYR" w:hAnsi="Times New Roman CYR"/>
                <w:b/>
                <w:szCs w:val="24"/>
              </w:rPr>
            </w:pPr>
            <w:r w:rsidRPr="0075450F">
              <w:rPr>
                <w:rFonts w:ascii="Times New Roman CYR" w:hAnsi="Times New Roman CYR"/>
                <w:b/>
                <w:szCs w:val="24"/>
              </w:rPr>
              <w:t>№</w:t>
            </w:r>
          </w:p>
        </w:tc>
        <w:tc>
          <w:tcPr>
            <w:tcW w:w="2845" w:type="pct"/>
            <w:vAlign w:val="center"/>
          </w:tcPr>
          <w:p w14:paraId="0AAF1AA0" w14:textId="77777777" w:rsidR="00745AC3" w:rsidRPr="0075450F" w:rsidRDefault="00745AC3" w:rsidP="00745AC3">
            <w:pPr>
              <w:spacing w:before="0" w:after="0"/>
              <w:ind w:firstLine="0"/>
              <w:jc w:val="center"/>
              <w:rPr>
                <w:rFonts w:ascii="Times New Roman CYR" w:hAnsi="Times New Roman CYR"/>
                <w:b/>
                <w:szCs w:val="24"/>
              </w:rPr>
            </w:pPr>
            <w:r w:rsidRPr="0075450F">
              <w:rPr>
                <w:rFonts w:ascii="Times New Roman CYR" w:hAnsi="Times New Roman CYR"/>
                <w:b/>
                <w:szCs w:val="24"/>
              </w:rPr>
              <w:t xml:space="preserve">Тип матриці </w:t>
            </w:r>
            <w:r w:rsidRPr="0075450F">
              <w:rPr>
                <w:rFonts w:ascii="Times New Roman CYR" w:hAnsi="Times New Roman CYR"/>
                <w:b/>
                <w:sz w:val="32"/>
                <w:szCs w:val="32"/>
              </w:rPr>
              <w:t>А</w:t>
            </w:r>
          </w:p>
        </w:tc>
        <w:tc>
          <w:tcPr>
            <w:tcW w:w="1591" w:type="pct"/>
            <w:vAlign w:val="center"/>
          </w:tcPr>
          <w:p w14:paraId="7A9D2B96" w14:textId="77777777" w:rsidR="00745AC3" w:rsidRPr="0075450F" w:rsidRDefault="00745AC3" w:rsidP="00745AC3">
            <w:pPr>
              <w:spacing w:before="0" w:after="0"/>
              <w:ind w:hanging="54"/>
              <w:jc w:val="center"/>
              <w:rPr>
                <w:rFonts w:ascii="Times New Roman CYR" w:hAnsi="Times New Roman CYR"/>
                <w:b/>
                <w:szCs w:val="24"/>
              </w:rPr>
            </w:pPr>
            <w:r w:rsidRPr="0075450F">
              <w:rPr>
                <w:rFonts w:ascii="Times New Roman CYR" w:hAnsi="Times New Roman CYR"/>
                <w:b/>
                <w:szCs w:val="24"/>
              </w:rPr>
              <w:t xml:space="preserve">Тип матриці </w:t>
            </w:r>
            <w:r w:rsidRPr="0075450F">
              <w:rPr>
                <w:rFonts w:ascii="Times New Roman CYR" w:hAnsi="Times New Roman CYR"/>
                <w:b/>
                <w:sz w:val="32"/>
                <w:szCs w:val="32"/>
              </w:rPr>
              <w:t>В</w:t>
            </w:r>
          </w:p>
        </w:tc>
      </w:tr>
      <w:tr w:rsidR="00745AC3" w14:paraId="38AEF738" w14:textId="77777777" w:rsidTr="008B756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4" w:type="pct"/>
            <w:vAlign w:val="center"/>
          </w:tcPr>
          <w:p w14:paraId="1D6F3D72" w14:textId="77777777" w:rsidR="00745AC3" w:rsidRPr="00682675" w:rsidRDefault="00745AC3" w:rsidP="00745AC3">
            <w:pPr>
              <w:spacing w:before="0" w:after="0"/>
              <w:ind w:left="567" w:hanging="747"/>
              <w:jc w:val="center"/>
              <w:rPr>
                <w:rFonts w:ascii="Times New Roman CYR" w:hAnsi="Times New Roman CYR"/>
                <w:b/>
              </w:rPr>
            </w:pPr>
            <w:r w:rsidRPr="00682675">
              <w:rPr>
                <w:rFonts w:ascii="Times New Roman CYR" w:hAnsi="Times New Roman CYR"/>
                <w:b/>
              </w:rPr>
              <w:t>11</w:t>
            </w:r>
          </w:p>
        </w:tc>
        <w:tc>
          <w:tcPr>
            <w:tcW w:w="2845" w:type="pct"/>
            <w:vAlign w:val="center"/>
          </w:tcPr>
          <w:p w14:paraId="4F9509DE" w14:textId="77777777" w:rsidR="00745AC3" w:rsidRDefault="00745AC3" w:rsidP="00745AC3">
            <w:pPr>
              <w:spacing w:before="0" w:after="0"/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 0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>.... 0</w:t>
            </w:r>
          </w:p>
          <w:p w14:paraId="23A8601E" w14:textId="77777777" w:rsidR="00745AC3" w:rsidRDefault="00745AC3" w:rsidP="00745AC3">
            <w:pPr>
              <w:spacing w:before="0" w:after="0"/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 n-1...0</w:t>
            </w:r>
          </w:p>
          <w:p w14:paraId="0D7C29E8" w14:textId="77777777" w:rsidR="00745AC3" w:rsidRDefault="00745AC3" w:rsidP="00745AC3">
            <w:pPr>
              <w:spacing w:before="0" w:after="0"/>
              <w:ind w:firstLine="567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 xml:space="preserve">     </w:t>
            </w:r>
            <w:r>
              <w:rPr>
                <w:rFonts w:ascii="Times New Roman CYR" w:hAnsi="Times New Roman CYR"/>
              </w:rPr>
              <w:t>....</w:t>
            </w:r>
          </w:p>
          <w:p w14:paraId="6F6055F0" w14:textId="77777777" w:rsidR="00745AC3" w:rsidRDefault="00745AC3" w:rsidP="00745AC3">
            <w:pPr>
              <w:spacing w:before="0" w:after="0"/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lastRenderedPageBreak/>
              <w:t xml:space="preserve">0 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 xml:space="preserve">....   n     </w:t>
            </w:r>
          </w:p>
        </w:tc>
        <w:tc>
          <w:tcPr>
            <w:tcW w:w="1591" w:type="pct"/>
            <w:vAlign w:val="center"/>
          </w:tcPr>
          <w:p w14:paraId="5DCDBBEA" w14:textId="464B7239" w:rsidR="00745AC3" w:rsidRDefault="00745AC3" w:rsidP="00745AC3">
            <w:pPr>
              <w:spacing w:before="0" w:after="0"/>
              <w:ind w:firstLine="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noProof/>
                <w:lang w:val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38F2DD4" wp14:editId="66A4408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114935</wp:posOffset>
                      </wp:positionV>
                      <wp:extent cx="368935" cy="36068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0" y="0"/>
                                <a:ext cx="368935" cy="360680"/>
                                <a:chOff x="4642" y="12214"/>
                                <a:chExt cx="581" cy="568"/>
                              </a:xfrm>
                            </wpg:grpSpPr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2" y="12214"/>
                                  <a:ext cx="571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5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2" y="12497"/>
                                  <a:ext cx="519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642" y="12214"/>
                                  <a:ext cx="580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884A42" id="Group 3" o:spid="_x0000_s1026" style="position:absolute;margin-left:67.75pt;margin-top:9.05pt;width:29.05pt;height:28.4pt;rotation:-90;z-index:251658240" coordorigin="4642,12214" coordsize="581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">
                      <v:rect id="Rectangle 4" o:spid="_x0000_s1027" style="position:absolute;left:4652;top:12214;width:571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5" o:spid="_x0000_s1028" type="#_x0000_t5" alt="Широкий диагональный 2" style="position:absolute;left:4662;top:12497;width:519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0ScAA&#10;AADaAAAADwAAAGRycy9kb3ducmV2LnhtbESP0YrCMBRE3xf8h3CFfVtTuyjSNYoIgg+CqP2AS3K3&#10;DTY3pYlt/XuzsODjMDNnmPV2dI3oqQvWs4L5LANBrL2xXCkob4evFYgQkQ02nknBkwJsN5OPNRbG&#10;D3yh/horkSAcClRQx9gWUgZdk8Mw8y1x8n595zAm2VXSdDgkuGtknmVL6dByWqixpX1N+n59OAX9&#10;qi/PVp80u3NY5MP3zp7yQanP6bj7ARFpjO/wf/toFCzg70q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K0ScAAAADaAAAADwAAAAAAAAAAAAAAAACYAgAAZHJzL2Rvd25y&#10;ZXYueG1sUEsFBgAAAAAEAAQA9QAAAIUDAAAAAA==&#10;" fillcolor="black" strokeweight="1pt">
                        <v:fill r:id="rId21" o:title="" type="pattern"/>
                      </v:shape>
                      <v:shape id="AutoShape 6" o:spid="_x0000_s1029" type="#_x0000_t5" alt="Широкий диагональный 2" style="position:absolute;left:4642;top:12214;width:580;height:28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lDMIA&#10;AADaAAAADwAAAGRycy9kb3ducmV2LnhtbESPQWvCQBSE74L/YXlCb2ajhSBpNiJqaQ+l4NreH9nX&#10;JJh9G7PbGP99t1DocZiZb5hiO9lOjDT41rGCVZKCIK6cablW8HF+Xm5A+IBssHNMCu7kYVvOZwXm&#10;xt34RKMOtYgQ9jkqaELocyl91ZBFn7ieOHpfbrAYohxqaQa8Rbjt5DpNM2mx5bjQYE/7hqqL/rYK&#10;5Lv+xPRer9tM07h/eby+HY6o1MNi2j2BCDSF//Bf+9UoyOD3Srw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+UMwgAAANoAAAAPAAAAAAAAAAAAAAAAAJgCAABkcnMvZG93&#10;bnJldi54bWxQSwUGAAAAAAQABAD1AAAAhwMAAAAA&#10;" fillcolor="black" strokeweight="1pt">
                        <v:fill r:id="rId21" o:title="" type="pattern"/>
                      </v:shape>
                    </v:group>
                  </w:pict>
                </mc:Fallback>
              </mc:AlternateContent>
            </w:r>
          </w:p>
        </w:tc>
      </w:tr>
    </w:tbl>
    <w:p w14:paraId="5D9BFAF7" w14:textId="6C82B0D2" w:rsidR="00260FC8" w:rsidRDefault="00260FC8" w:rsidP="00260FC8">
      <w:pPr>
        <w:ind w:firstLine="567"/>
        <w:jc w:val="both"/>
        <w:rPr>
          <w:sz w:val="28"/>
          <w:lang w:val="en-US"/>
        </w:rPr>
      </w:pPr>
    </w:p>
    <w:p w14:paraId="3E9B4FDF" w14:textId="77777777" w:rsidR="00347DFD" w:rsidRDefault="00347DFD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FE7369" w14:textId="64BCEB4A" w:rsidR="001B5E09" w:rsidRDefault="00DC6DEB" w:rsidP="00934047">
      <w:pPr>
        <w:pStyle w:val="Heading2"/>
      </w:pPr>
      <w:r>
        <w:lastRenderedPageBreak/>
        <w:t>Реалізація</w:t>
      </w:r>
    </w:p>
    <w:p w14:paraId="372FF711" w14:textId="271B0B02" w:rsidR="00C01D43" w:rsidRPr="00D101C4" w:rsidRDefault="004D697C" w:rsidP="00DE1597">
      <w:pPr>
        <w:ind w:firstLine="0"/>
      </w:pPr>
      <w:r>
        <w:t>Лістінг</w:t>
      </w:r>
      <w:r w:rsidR="009E7CBE">
        <w:t xml:space="preserve"> </w:t>
      </w:r>
      <w:r w:rsidR="00E5308B" w:rsidRPr="00E5308B">
        <w:t>Program.cs</w:t>
      </w:r>
      <w:r w:rsidR="00347DFD">
        <w:t xml:space="preserve">- </w:t>
      </w:r>
      <w:r w:rsidR="00C01D43" w:rsidRPr="00C01D43">
        <w:rPr>
          <w:lang w:val="en-US"/>
        </w:rPr>
        <w:t>https://github.com/chaliy/studies-octo-</w:t>
      </w:r>
      <w:r w:rsidR="00D101C4">
        <w:rPr>
          <w:lang w:val="en-US"/>
        </w:rPr>
        <w:t>adventure/blob/master/lp/c4_2/trs/</w:t>
      </w:r>
      <w:r w:rsidR="00E14FC4">
        <w:rPr>
          <w:lang w:val="en-US"/>
        </w:rPr>
        <w:t>l4</w:t>
      </w:r>
      <w:r w:rsidR="00745F90">
        <w:rPr>
          <w:lang w:val="en-US"/>
        </w:rPr>
        <w:t>/</w:t>
      </w:r>
      <w:r w:rsidR="00DD346A" w:rsidRPr="00DD346A">
        <w:t xml:space="preserve"> </w:t>
      </w:r>
      <w:r w:rsidR="00745F90" w:rsidRPr="00745F90">
        <w:t>Program.cs</w:t>
      </w:r>
    </w:p>
    <w:p w14:paraId="525722A4" w14:textId="77777777" w:rsidR="00F50F9E" w:rsidRDefault="00131A47" w:rsidP="00F50F9E">
      <w:pPr>
        <w:pStyle w:val="Code"/>
      </w:pPr>
      <w:r w:rsidRPr="00131A47">
        <w:t>﻿</w:t>
      </w:r>
      <w:r w:rsidR="00F50F9E">
        <w:t>﻿using System;</w:t>
      </w:r>
    </w:p>
    <w:p w14:paraId="73D8C2EB" w14:textId="77777777" w:rsidR="00F50F9E" w:rsidRDefault="00F50F9E" w:rsidP="00F50F9E">
      <w:pPr>
        <w:pStyle w:val="Code"/>
      </w:pPr>
      <w:r>
        <w:t>using MathNet.Numerics.LinearAlgebra.Double;</w:t>
      </w:r>
    </w:p>
    <w:p w14:paraId="5DBAAD4D" w14:textId="77777777" w:rsidR="00F50F9E" w:rsidRDefault="00F50F9E" w:rsidP="00F50F9E">
      <w:pPr>
        <w:pStyle w:val="Code"/>
      </w:pPr>
    </w:p>
    <w:p w14:paraId="5D974D98" w14:textId="77777777" w:rsidR="00F50F9E" w:rsidRDefault="00F50F9E" w:rsidP="00F50F9E">
      <w:pPr>
        <w:pStyle w:val="Code"/>
      </w:pPr>
      <w:r>
        <w:t>namespace L4LocalMul</w:t>
      </w:r>
    </w:p>
    <w:p w14:paraId="1088AC45" w14:textId="77777777" w:rsidR="00F50F9E" w:rsidRDefault="00F50F9E" w:rsidP="00F50F9E">
      <w:pPr>
        <w:pStyle w:val="Code"/>
      </w:pPr>
      <w:r>
        <w:t>{</w:t>
      </w:r>
    </w:p>
    <w:p w14:paraId="664583B1" w14:textId="77777777" w:rsidR="00F50F9E" w:rsidRDefault="00F50F9E" w:rsidP="00F50F9E">
      <w:pPr>
        <w:pStyle w:val="Code"/>
      </w:pPr>
      <w:r>
        <w:t xml:space="preserve">    public class Program</w:t>
      </w:r>
    </w:p>
    <w:p w14:paraId="13DA1916" w14:textId="77777777" w:rsidR="00F50F9E" w:rsidRDefault="00F50F9E" w:rsidP="00F50F9E">
      <w:pPr>
        <w:pStyle w:val="Code"/>
      </w:pPr>
      <w:r>
        <w:t xml:space="preserve">    {</w:t>
      </w:r>
    </w:p>
    <w:p w14:paraId="3101172B" w14:textId="77777777" w:rsidR="00F50F9E" w:rsidRDefault="00F50F9E" w:rsidP="00F50F9E">
      <w:pPr>
        <w:pStyle w:val="Code"/>
      </w:pPr>
      <w:r>
        <w:t xml:space="preserve">        readonly static Random rnd = new Random();</w:t>
      </w:r>
    </w:p>
    <w:p w14:paraId="11E28C9D" w14:textId="77777777" w:rsidR="00F50F9E" w:rsidRDefault="00F50F9E" w:rsidP="00F50F9E">
      <w:pPr>
        <w:pStyle w:val="Code"/>
      </w:pPr>
    </w:p>
    <w:p w14:paraId="3B391B28" w14:textId="77777777" w:rsidR="00F50F9E" w:rsidRDefault="00F50F9E" w:rsidP="00F50F9E">
      <w:pPr>
        <w:pStyle w:val="Code"/>
      </w:pPr>
      <w:r>
        <w:t xml:space="preserve">        public static void Main(string[] args)</w:t>
      </w:r>
    </w:p>
    <w:p w14:paraId="18D3A93F" w14:textId="77777777" w:rsidR="00F50F9E" w:rsidRDefault="00F50F9E" w:rsidP="00F50F9E">
      <w:pPr>
        <w:pStyle w:val="Code"/>
      </w:pPr>
      <w:r>
        <w:t xml:space="preserve">        {</w:t>
      </w:r>
    </w:p>
    <w:p w14:paraId="0B1095F4" w14:textId="77777777" w:rsidR="00F50F9E" w:rsidRDefault="00F50F9E" w:rsidP="00F50F9E">
      <w:pPr>
        <w:pStyle w:val="Code"/>
      </w:pPr>
      <w:r>
        <w:t xml:space="preserve">            var n = 10;</w:t>
      </w:r>
    </w:p>
    <w:p w14:paraId="165570BC" w14:textId="77777777" w:rsidR="00F50F9E" w:rsidRDefault="00F50F9E" w:rsidP="00F50F9E">
      <w:pPr>
        <w:pStyle w:val="Code"/>
      </w:pPr>
      <w:r>
        <w:t xml:space="preserve">            var A = DenseMatrix.Create(n, n, (i, j) =&gt; i == j ? n : 0);</w:t>
      </w:r>
    </w:p>
    <w:p w14:paraId="66D28D86" w14:textId="77777777" w:rsidR="00F50F9E" w:rsidRDefault="00F50F9E" w:rsidP="00F50F9E">
      <w:pPr>
        <w:pStyle w:val="Code"/>
      </w:pPr>
      <w:r>
        <w:t xml:space="preserve">            Console.WriteLine($"A: {A}");</w:t>
      </w:r>
    </w:p>
    <w:p w14:paraId="368C347B" w14:textId="77777777" w:rsidR="00F50F9E" w:rsidRDefault="00F50F9E" w:rsidP="00F50F9E">
      <w:pPr>
        <w:pStyle w:val="Code"/>
      </w:pPr>
      <w:r>
        <w:t xml:space="preserve">            var B = DenseMatrix.Create(n, n, (i, j) =&gt;</w:t>
      </w:r>
    </w:p>
    <w:p w14:paraId="3BC6349E" w14:textId="77777777" w:rsidR="00F50F9E" w:rsidRDefault="00F50F9E" w:rsidP="00F50F9E">
      <w:pPr>
        <w:pStyle w:val="Code"/>
      </w:pPr>
      <w:r>
        <w:t xml:space="preserve">            {</w:t>
      </w:r>
    </w:p>
    <w:p w14:paraId="3DDD5463" w14:textId="77777777" w:rsidR="00F50F9E" w:rsidRDefault="00F50F9E" w:rsidP="00F50F9E">
      <w:pPr>
        <w:pStyle w:val="Code"/>
      </w:pPr>
      <w:r>
        <w:t xml:space="preserve">                Func&lt;int&gt; next = () =&gt; rnd.Next(1, 100);</w:t>
      </w:r>
    </w:p>
    <w:p w14:paraId="6EFB1C46" w14:textId="77777777" w:rsidR="00F50F9E" w:rsidRDefault="00F50F9E" w:rsidP="00F50F9E">
      <w:pPr>
        <w:pStyle w:val="Code"/>
      </w:pPr>
      <w:r>
        <w:t xml:space="preserve">                var q1 = (j &lt; n/2) &amp;&amp; (i &lt; n/2);</w:t>
      </w:r>
    </w:p>
    <w:p w14:paraId="3278A01E" w14:textId="77777777" w:rsidR="00F50F9E" w:rsidRDefault="00F50F9E" w:rsidP="00F50F9E">
      <w:pPr>
        <w:pStyle w:val="Code"/>
      </w:pPr>
      <w:r>
        <w:t xml:space="preserve">                var q2 = (j &gt;= n/2) &amp;&amp; (i &lt; n/2);</w:t>
      </w:r>
    </w:p>
    <w:p w14:paraId="58A36DF2" w14:textId="77777777" w:rsidR="00F50F9E" w:rsidRDefault="00F50F9E" w:rsidP="00F50F9E">
      <w:pPr>
        <w:pStyle w:val="Code"/>
      </w:pPr>
      <w:r>
        <w:t xml:space="preserve">                var q3 = (j &lt; n/2) &amp;&amp; (i &gt;= n/2);</w:t>
      </w:r>
    </w:p>
    <w:p w14:paraId="10BDCEF5" w14:textId="77777777" w:rsidR="00F50F9E" w:rsidRDefault="00F50F9E" w:rsidP="00F50F9E">
      <w:pPr>
        <w:pStyle w:val="Code"/>
      </w:pPr>
      <w:r>
        <w:t xml:space="preserve">                var q4 = (j &gt;= n/2) &amp;&amp; (i &gt;= n/2);</w:t>
      </w:r>
    </w:p>
    <w:p w14:paraId="5CB95203" w14:textId="77777777" w:rsidR="00F50F9E" w:rsidRDefault="00F50F9E" w:rsidP="00F50F9E">
      <w:pPr>
        <w:pStyle w:val="Code"/>
      </w:pPr>
      <w:r>
        <w:t xml:space="preserve">                </w:t>
      </w:r>
    </w:p>
    <w:p w14:paraId="4C8C2218" w14:textId="77777777" w:rsidR="00F50F9E" w:rsidRDefault="00F50F9E" w:rsidP="00F50F9E">
      <w:pPr>
        <w:pStyle w:val="Code"/>
      </w:pPr>
      <w:r>
        <w:t xml:space="preserve">                if (q1) return (i &gt; j) ? next() : 0;</w:t>
      </w:r>
    </w:p>
    <w:p w14:paraId="3704C6DD" w14:textId="77777777" w:rsidR="00F50F9E" w:rsidRDefault="00F50F9E" w:rsidP="00F50F9E">
      <w:pPr>
        <w:pStyle w:val="Code"/>
      </w:pPr>
      <w:r>
        <w:t xml:space="preserve">                if (q2) return (i &gt; n-j-2) ? next() : 0;                </w:t>
      </w:r>
    </w:p>
    <w:p w14:paraId="4D4DE573" w14:textId="77777777" w:rsidR="00F50F9E" w:rsidRDefault="00F50F9E" w:rsidP="00F50F9E">
      <w:pPr>
        <w:pStyle w:val="Code"/>
      </w:pPr>
      <w:r>
        <w:t xml:space="preserve">                if (q3) return (n-i &gt; j) ? next() : 0;                </w:t>
      </w:r>
    </w:p>
    <w:p w14:paraId="40684C76" w14:textId="77777777" w:rsidR="00F50F9E" w:rsidRDefault="00F50F9E" w:rsidP="00F50F9E">
      <w:pPr>
        <w:pStyle w:val="Code"/>
      </w:pPr>
      <w:r>
        <w:t xml:space="preserve">                if (q4) return (n-i &gt; n-j-1) ? next() : 0;                </w:t>
      </w:r>
    </w:p>
    <w:p w14:paraId="7C4A22FB" w14:textId="77777777" w:rsidR="00F50F9E" w:rsidRDefault="00F50F9E" w:rsidP="00F50F9E">
      <w:pPr>
        <w:pStyle w:val="Code"/>
      </w:pPr>
    </w:p>
    <w:p w14:paraId="432CE866" w14:textId="77777777" w:rsidR="00F50F9E" w:rsidRDefault="00F50F9E" w:rsidP="00F50F9E">
      <w:pPr>
        <w:pStyle w:val="Code"/>
      </w:pPr>
      <w:r>
        <w:t xml:space="preserve">                return 0;</w:t>
      </w:r>
    </w:p>
    <w:p w14:paraId="2CDC7C94" w14:textId="77777777" w:rsidR="00F50F9E" w:rsidRDefault="00F50F9E" w:rsidP="00F50F9E">
      <w:pPr>
        <w:pStyle w:val="Code"/>
      </w:pPr>
      <w:r>
        <w:t xml:space="preserve">            });</w:t>
      </w:r>
    </w:p>
    <w:p w14:paraId="21A40658" w14:textId="77777777" w:rsidR="00F50F9E" w:rsidRDefault="00F50F9E" w:rsidP="00F50F9E">
      <w:pPr>
        <w:pStyle w:val="Code"/>
      </w:pPr>
    </w:p>
    <w:p w14:paraId="2C9429DF" w14:textId="77777777" w:rsidR="00F50F9E" w:rsidRDefault="00F50F9E" w:rsidP="00F50F9E">
      <w:pPr>
        <w:pStyle w:val="Code"/>
      </w:pPr>
      <w:r>
        <w:t xml:space="preserve">            Console.WriteLine($"B: {B}");</w:t>
      </w:r>
    </w:p>
    <w:p w14:paraId="4B1729ED" w14:textId="77777777" w:rsidR="00F50F9E" w:rsidRDefault="00F50F9E" w:rsidP="00F50F9E">
      <w:pPr>
        <w:pStyle w:val="Code"/>
      </w:pPr>
    </w:p>
    <w:p w14:paraId="52B041BD" w14:textId="77777777" w:rsidR="00F50F9E" w:rsidRDefault="00F50F9E" w:rsidP="00F50F9E">
      <w:pPr>
        <w:pStyle w:val="Code"/>
      </w:pPr>
      <w:r>
        <w:t xml:space="preserve">            var Y1 = A.Multiply(B);</w:t>
      </w:r>
    </w:p>
    <w:p w14:paraId="4ED6C4EE" w14:textId="77777777" w:rsidR="00F50F9E" w:rsidRDefault="00F50F9E" w:rsidP="00F50F9E">
      <w:pPr>
        <w:pStyle w:val="Code"/>
      </w:pPr>
      <w:r>
        <w:t xml:space="preserve">            Console.WriteLine($"Y1: {Y1}");</w:t>
      </w:r>
    </w:p>
    <w:p w14:paraId="204DAD10" w14:textId="77777777" w:rsidR="00F50F9E" w:rsidRDefault="00F50F9E" w:rsidP="00F50F9E">
      <w:pPr>
        <w:pStyle w:val="Code"/>
      </w:pPr>
    </w:p>
    <w:p w14:paraId="5EF5070B" w14:textId="77777777" w:rsidR="00F50F9E" w:rsidRDefault="00F50F9E" w:rsidP="00F50F9E">
      <w:pPr>
        <w:pStyle w:val="Code"/>
      </w:pPr>
      <w:r>
        <w:t xml:space="preserve">            var Y2 = DenseMatrix.Create(n, n, (i, j) =&gt; 0);</w:t>
      </w:r>
    </w:p>
    <w:p w14:paraId="791C0EBA" w14:textId="77777777" w:rsidR="00F50F9E" w:rsidRDefault="00F50F9E" w:rsidP="00F50F9E">
      <w:pPr>
        <w:pStyle w:val="Code"/>
      </w:pPr>
      <w:r>
        <w:t xml:space="preserve">            for (var i = 0; i &lt; n; i++)</w:t>
      </w:r>
    </w:p>
    <w:p w14:paraId="446DFEB0" w14:textId="77777777" w:rsidR="00F50F9E" w:rsidRDefault="00F50F9E" w:rsidP="00F50F9E">
      <w:pPr>
        <w:pStyle w:val="Code"/>
      </w:pPr>
      <w:r>
        <w:t xml:space="preserve">            {</w:t>
      </w:r>
    </w:p>
    <w:p w14:paraId="4AD08F5C" w14:textId="77777777" w:rsidR="00F50F9E" w:rsidRDefault="00F50F9E" w:rsidP="00F50F9E">
      <w:pPr>
        <w:pStyle w:val="Code"/>
      </w:pPr>
      <w:r>
        <w:t xml:space="preserve">                for (var j = 0; j &lt; n; j++)</w:t>
      </w:r>
    </w:p>
    <w:p w14:paraId="3E18AC11" w14:textId="77777777" w:rsidR="00F50F9E" w:rsidRDefault="00F50F9E" w:rsidP="00F50F9E">
      <w:pPr>
        <w:pStyle w:val="Code"/>
      </w:pPr>
      <w:r>
        <w:t xml:space="preserve">                {</w:t>
      </w:r>
    </w:p>
    <w:p w14:paraId="538DD461" w14:textId="77777777" w:rsidR="00F50F9E" w:rsidRDefault="00F50F9E" w:rsidP="00F50F9E">
      <w:pPr>
        <w:pStyle w:val="Code"/>
      </w:pPr>
      <w:r>
        <w:t xml:space="preserve">                    Y2[i, j] = 0;</w:t>
      </w:r>
    </w:p>
    <w:p w14:paraId="03195CAB" w14:textId="77777777" w:rsidR="00F50F9E" w:rsidRDefault="00F50F9E" w:rsidP="00F50F9E">
      <w:pPr>
        <w:pStyle w:val="Code"/>
      </w:pPr>
      <w:r>
        <w:t xml:space="preserve">                    for (var k = 0; k &lt; n; k++)</w:t>
      </w:r>
    </w:p>
    <w:p w14:paraId="7F04ADE9" w14:textId="77777777" w:rsidR="00F50F9E" w:rsidRDefault="00F50F9E" w:rsidP="00F50F9E">
      <w:pPr>
        <w:pStyle w:val="Code"/>
      </w:pPr>
      <w:r>
        <w:t xml:space="preserve">                    {</w:t>
      </w:r>
    </w:p>
    <w:p w14:paraId="7190C0C6" w14:textId="77777777" w:rsidR="00F50F9E" w:rsidRDefault="00F50F9E" w:rsidP="00F50F9E">
      <w:pPr>
        <w:pStyle w:val="Code"/>
      </w:pPr>
      <w:r>
        <w:t xml:space="preserve">                        Y2[i, j] += (A[i, k] * B[k, j]);</w:t>
      </w:r>
    </w:p>
    <w:p w14:paraId="594069E2" w14:textId="77777777" w:rsidR="00F50F9E" w:rsidRDefault="00F50F9E" w:rsidP="00F50F9E">
      <w:pPr>
        <w:pStyle w:val="Code"/>
      </w:pPr>
      <w:r>
        <w:t xml:space="preserve">                    }</w:t>
      </w:r>
    </w:p>
    <w:p w14:paraId="172AE9FB" w14:textId="77777777" w:rsidR="00F50F9E" w:rsidRDefault="00F50F9E" w:rsidP="00F50F9E">
      <w:pPr>
        <w:pStyle w:val="Code"/>
      </w:pPr>
      <w:r>
        <w:t xml:space="preserve">                }</w:t>
      </w:r>
    </w:p>
    <w:p w14:paraId="645F04B8" w14:textId="77777777" w:rsidR="00F50F9E" w:rsidRDefault="00F50F9E" w:rsidP="00F50F9E">
      <w:pPr>
        <w:pStyle w:val="Code"/>
      </w:pPr>
      <w:r>
        <w:t xml:space="preserve">            }</w:t>
      </w:r>
    </w:p>
    <w:p w14:paraId="2C44EC13" w14:textId="77777777" w:rsidR="00F50F9E" w:rsidRDefault="00F50F9E" w:rsidP="00F50F9E">
      <w:pPr>
        <w:pStyle w:val="Code"/>
      </w:pPr>
      <w:r>
        <w:t xml:space="preserve">            Console.WriteLine($"Local: {Y2}");</w:t>
      </w:r>
    </w:p>
    <w:p w14:paraId="6B215796" w14:textId="77777777" w:rsidR="00F50F9E" w:rsidRDefault="00F50F9E" w:rsidP="00F50F9E">
      <w:pPr>
        <w:pStyle w:val="Code"/>
      </w:pPr>
      <w:r>
        <w:t xml:space="preserve">        }</w:t>
      </w:r>
    </w:p>
    <w:p w14:paraId="792A08A7" w14:textId="77777777" w:rsidR="00F50F9E" w:rsidRDefault="00F50F9E" w:rsidP="00F50F9E">
      <w:pPr>
        <w:pStyle w:val="Code"/>
      </w:pPr>
      <w:r>
        <w:t xml:space="preserve">    }</w:t>
      </w:r>
    </w:p>
    <w:p w14:paraId="083F0772" w14:textId="5C9AF5EA" w:rsidR="00F50F9E" w:rsidRDefault="00F50F9E" w:rsidP="00F50F9E">
      <w:pPr>
        <w:pStyle w:val="Code"/>
      </w:pPr>
      <w:r>
        <w:lastRenderedPageBreak/>
        <w:t>}</w:t>
      </w:r>
    </w:p>
    <w:p w14:paraId="4CF2C402" w14:textId="3D0D6291" w:rsidR="004D697C" w:rsidRDefault="00980355" w:rsidP="00131A47">
      <w:pPr>
        <w:pStyle w:val="Heading2"/>
      </w:pPr>
      <w:r>
        <w:t>Результат</w:t>
      </w:r>
    </w:p>
    <w:p w14:paraId="3115929A" w14:textId="77E06E26" w:rsidR="00E718B9" w:rsidRDefault="004A5C38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77EE95E0" wp14:editId="5FC3472C">
            <wp:extent cx="6119495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524B10DD" w14:textId="4BA4E4B5" w:rsidR="00A43B52" w:rsidRDefault="00195B94" w:rsidP="00B11CE8">
      <w:pPr>
        <w:ind w:firstLine="720"/>
        <w:jc w:val="both"/>
      </w:pPr>
      <w:r>
        <w:t>Вивчив</w:t>
      </w:r>
      <w:r>
        <w:t xml:space="preserve"> можливості паралельного </w:t>
      </w:r>
      <w:r w:rsidR="00550A27">
        <w:t>представлення алгоритмів. Набув</w:t>
      </w:r>
      <w:r>
        <w:t xml:space="preserve"> навиків такого представлення.</w:t>
      </w:r>
      <w:bookmarkStart w:id="0" w:name="_GoBack"/>
      <w:bookmarkEnd w:id="0"/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23"/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A9DFF" w14:textId="77777777" w:rsidR="00764572" w:rsidRDefault="00764572" w:rsidP="00B55F6C">
      <w:pPr>
        <w:spacing w:after="0" w:line="240" w:lineRule="auto"/>
      </w:pPr>
      <w:r>
        <w:separator/>
      </w:r>
    </w:p>
  </w:endnote>
  <w:endnote w:type="continuationSeparator" w:id="0">
    <w:p w14:paraId="636EF5F9" w14:textId="77777777" w:rsidR="00764572" w:rsidRDefault="0076457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11CE8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292D2" w14:textId="77777777" w:rsidR="00764572" w:rsidRDefault="00764572" w:rsidP="00B55F6C">
      <w:pPr>
        <w:spacing w:after="0" w:line="240" w:lineRule="auto"/>
      </w:pPr>
      <w:r>
        <w:separator/>
      </w:r>
    </w:p>
  </w:footnote>
  <w:footnote w:type="continuationSeparator" w:id="0">
    <w:p w14:paraId="26837B4D" w14:textId="77777777" w:rsidR="00764572" w:rsidRDefault="0076457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1F1AFDD" w:rsidR="00B55F6C" w:rsidRPr="00E953A8" w:rsidRDefault="0076457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E2733">
          <w:rPr>
            <w:color w:val="000000" w:themeColor="text1"/>
            <w:sz w:val="20"/>
            <w:szCs w:val="20"/>
            <w:lang w:val="en-GB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E124C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9"/>
  </w:num>
  <w:num w:numId="18">
    <w:abstractNumId w:val="5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0F3D"/>
    <w:rsid w:val="000871A4"/>
    <w:rsid w:val="000878A6"/>
    <w:rsid w:val="000A4C6C"/>
    <w:rsid w:val="000B32F8"/>
    <w:rsid w:val="000C15D6"/>
    <w:rsid w:val="000D1F66"/>
    <w:rsid w:val="000E28A3"/>
    <w:rsid w:val="000E468C"/>
    <w:rsid w:val="000E6BB0"/>
    <w:rsid w:val="000F2E67"/>
    <w:rsid w:val="0010336B"/>
    <w:rsid w:val="00105659"/>
    <w:rsid w:val="00121BE8"/>
    <w:rsid w:val="00131A47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B94"/>
    <w:rsid w:val="00195F4E"/>
    <w:rsid w:val="001A26B6"/>
    <w:rsid w:val="001B4E17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0FC8"/>
    <w:rsid w:val="00261E7C"/>
    <w:rsid w:val="00267B97"/>
    <w:rsid w:val="00271317"/>
    <w:rsid w:val="00274F8B"/>
    <w:rsid w:val="00275453"/>
    <w:rsid w:val="00281320"/>
    <w:rsid w:val="0029742E"/>
    <w:rsid w:val="002B0B4D"/>
    <w:rsid w:val="002B7936"/>
    <w:rsid w:val="002D116D"/>
    <w:rsid w:val="002D2CA6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47DFD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2733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90835"/>
    <w:rsid w:val="004A5C3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0A27"/>
    <w:rsid w:val="00553870"/>
    <w:rsid w:val="00583DF3"/>
    <w:rsid w:val="00597CE4"/>
    <w:rsid w:val="005A5132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37081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21F"/>
    <w:rsid w:val="007168EE"/>
    <w:rsid w:val="00722990"/>
    <w:rsid w:val="007316C0"/>
    <w:rsid w:val="0073494B"/>
    <w:rsid w:val="007378CD"/>
    <w:rsid w:val="00745AC3"/>
    <w:rsid w:val="00745F90"/>
    <w:rsid w:val="007469E2"/>
    <w:rsid w:val="00747B0D"/>
    <w:rsid w:val="00751A13"/>
    <w:rsid w:val="007620A8"/>
    <w:rsid w:val="00764572"/>
    <w:rsid w:val="007654A1"/>
    <w:rsid w:val="0077341E"/>
    <w:rsid w:val="007750CA"/>
    <w:rsid w:val="00780826"/>
    <w:rsid w:val="00790E00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2EE3"/>
    <w:rsid w:val="008114A4"/>
    <w:rsid w:val="00814239"/>
    <w:rsid w:val="00820640"/>
    <w:rsid w:val="00823CBF"/>
    <w:rsid w:val="00832F15"/>
    <w:rsid w:val="00841EB4"/>
    <w:rsid w:val="00857230"/>
    <w:rsid w:val="0086069F"/>
    <w:rsid w:val="00867D19"/>
    <w:rsid w:val="00872CCB"/>
    <w:rsid w:val="008775D6"/>
    <w:rsid w:val="008802B5"/>
    <w:rsid w:val="008843CA"/>
    <w:rsid w:val="00892E0C"/>
    <w:rsid w:val="00897919"/>
    <w:rsid w:val="008A5564"/>
    <w:rsid w:val="008A7FA0"/>
    <w:rsid w:val="008D3BB8"/>
    <w:rsid w:val="008E11B5"/>
    <w:rsid w:val="008F4DB5"/>
    <w:rsid w:val="008F5B91"/>
    <w:rsid w:val="00917F1E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0C53"/>
    <w:rsid w:val="009A7C4E"/>
    <w:rsid w:val="009D06EF"/>
    <w:rsid w:val="009D2646"/>
    <w:rsid w:val="009E7CBE"/>
    <w:rsid w:val="009F067A"/>
    <w:rsid w:val="00A0733C"/>
    <w:rsid w:val="00A103C4"/>
    <w:rsid w:val="00A270A6"/>
    <w:rsid w:val="00A3733C"/>
    <w:rsid w:val="00A378F3"/>
    <w:rsid w:val="00A43B52"/>
    <w:rsid w:val="00A47C50"/>
    <w:rsid w:val="00A52BA1"/>
    <w:rsid w:val="00A60429"/>
    <w:rsid w:val="00A60BA2"/>
    <w:rsid w:val="00A60E9A"/>
    <w:rsid w:val="00A81EB7"/>
    <w:rsid w:val="00A82B4B"/>
    <w:rsid w:val="00A82C7B"/>
    <w:rsid w:val="00A84405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1CE8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29F0"/>
    <w:rsid w:val="00BC78E7"/>
    <w:rsid w:val="00BD285C"/>
    <w:rsid w:val="00BD3AB3"/>
    <w:rsid w:val="00BD3D63"/>
    <w:rsid w:val="00BD4AA3"/>
    <w:rsid w:val="00BD4F8E"/>
    <w:rsid w:val="00BD7818"/>
    <w:rsid w:val="00BF5EBB"/>
    <w:rsid w:val="00C01D43"/>
    <w:rsid w:val="00C17FED"/>
    <w:rsid w:val="00C26B6D"/>
    <w:rsid w:val="00C3111F"/>
    <w:rsid w:val="00C40B0D"/>
    <w:rsid w:val="00C45263"/>
    <w:rsid w:val="00C51B86"/>
    <w:rsid w:val="00C51E95"/>
    <w:rsid w:val="00C54BA9"/>
    <w:rsid w:val="00C54C5A"/>
    <w:rsid w:val="00C55882"/>
    <w:rsid w:val="00C60427"/>
    <w:rsid w:val="00C64E4C"/>
    <w:rsid w:val="00C666F8"/>
    <w:rsid w:val="00C77F68"/>
    <w:rsid w:val="00C836B0"/>
    <w:rsid w:val="00C85D53"/>
    <w:rsid w:val="00C87651"/>
    <w:rsid w:val="00CB5BA0"/>
    <w:rsid w:val="00CC159A"/>
    <w:rsid w:val="00CC7CA0"/>
    <w:rsid w:val="00CD5EDD"/>
    <w:rsid w:val="00CE6E6E"/>
    <w:rsid w:val="00CF0AC7"/>
    <w:rsid w:val="00CF7A5B"/>
    <w:rsid w:val="00D101C4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D346A"/>
    <w:rsid w:val="00DE0E1D"/>
    <w:rsid w:val="00DE1597"/>
    <w:rsid w:val="00DE1E1B"/>
    <w:rsid w:val="00DE45DA"/>
    <w:rsid w:val="00DE58B6"/>
    <w:rsid w:val="00DF0E1E"/>
    <w:rsid w:val="00DF2CA0"/>
    <w:rsid w:val="00E00BFB"/>
    <w:rsid w:val="00E14FC4"/>
    <w:rsid w:val="00E23FCD"/>
    <w:rsid w:val="00E35FA3"/>
    <w:rsid w:val="00E36CFE"/>
    <w:rsid w:val="00E36D70"/>
    <w:rsid w:val="00E36F64"/>
    <w:rsid w:val="00E4427B"/>
    <w:rsid w:val="00E5308B"/>
    <w:rsid w:val="00E56B4A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5B9"/>
    <w:rsid w:val="00F13583"/>
    <w:rsid w:val="00F2165A"/>
    <w:rsid w:val="00F327E6"/>
    <w:rsid w:val="00F4012C"/>
    <w:rsid w:val="00F47009"/>
    <w:rsid w:val="00F50F9E"/>
    <w:rsid w:val="00F53973"/>
    <w:rsid w:val="00F55170"/>
    <w:rsid w:val="00F65E4C"/>
    <w:rsid w:val="00F66A2C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1B4E17"/>
    <w:pPr>
      <w:spacing w:after="0" w:line="240" w:lineRule="auto"/>
      <w:ind w:firstLine="709"/>
    </w:pPr>
    <w:rPr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917F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17F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406A8"/>
    <w:rsid w:val="001D0C0D"/>
    <w:rsid w:val="00214913"/>
    <w:rsid w:val="00217C85"/>
    <w:rsid w:val="00245D33"/>
    <w:rsid w:val="00393F2C"/>
    <w:rsid w:val="003A3658"/>
    <w:rsid w:val="00424ACB"/>
    <w:rsid w:val="00451139"/>
    <w:rsid w:val="00471DC0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A1205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DE3B15"/>
    <w:rsid w:val="00E05DF9"/>
    <w:rsid w:val="00E11031"/>
    <w:rsid w:val="00E561FF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3DBDC-B93F-4BC2-BF58-C16236E5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№3</vt:lpstr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326</cp:revision>
  <cp:lastPrinted>2013-06-17T06:23:00Z</cp:lastPrinted>
  <dcterms:created xsi:type="dcterms:W3CDTF">2012-11-11T10:14:00Z</dcterms:created>
  <dcterms:modified xsi:type="dcterms:W3CDTF">2016-04-04T20:12:00Z</dcterms:modified>
</cp:coreProperties>
</file>