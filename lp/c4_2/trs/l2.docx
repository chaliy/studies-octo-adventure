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685F7C3" w14:textId="2C7EA18C" w:rsidR="007F78F4" w:rsidRPr="00C666F8" w:rsidRDefault="007F78F4" w:rsidP="00934047">
      <w:pPr>
        <w:autoSpaceDE w:val="0"/>
        <w:autoSpaceDN w:val="0"/>
        <w:adjustRightInd w:val="0"/>
        <w:spacing w:after="0" w:line="240" w:lineRule="auto"/>
        <w:ind w:firstLine="0"/>
        <w:jc w:val="center"/>
        <w:rPr>
          <w:rFonts w:cs="Times New Roman"/>
          <w:kern w:val="0"/>
          <w:szCs w:val="28"/>
          <w:lang w:val="ru-RU"/>
        </w:rPr>
      </w:pPr>
      <w:r w:rsidRPr="00840386">
        <w:rPr>
          <w:noProof/>
          <w:color w:val="000000"/>
          <w:lang w:val="en-US"/>
        </w:rPr>
        <w:drawing>
          <wp:inline distT="0" distB="0" distL="0" distR="0" wp14:anchorId="11084A0F" wp14:editId="060DDEE5">
            <wp:extent cx="1876425" cy="2133600"/>
            <wp:effectExtent l="0" t="0" r="9525" b="0"/>
            <wp:docPr id="2" name="Рисунок 1"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133600"/>
                    </a:xfrm>
                    <a:prstGeom prst="rect">
                      <a:avLst/>
                    </a:prstGeom>
                    <a:noFill/>
                    <a:ln>
                      <a:noFill/>
                    </a:ln>
                  </pic:spPr>
                </pic:pic>
              </a:graphicData>
            </a:graphic>
          </wp:inline>
        </w:drawing>
      </w: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38FD580A" w:rsidR="00B55F6C" w:rsidRPr="00434C2B" w:rsidRDefault="00BC78E7"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C26B6D">
            <w:t>Лабораторна робота №2</w:t>
          </w:r>
        </w:sdtContent>
      </w:sdt>
      <w:r w:rsidR="00D13D4F" w:rsidRPr="00434C2B">
        <w:t xml:space="preserve"> </w:t>
      </w:r>
    </w:p>
    <w:p w14:paraId="4546C1B8" w14:textId="32DF393F" w:rsidR="00B70211" w:rsidRPr="00434C2B" w:rsidRDefault="009D06EF" w:rsidP="00934047">
      <w:pPr>
        <w:spacing w:line="240" w:lineRule="atLeast"/>
        <w:ind w:firstLine="0"/>
        <w:jc w:val="center"/>
      </w:pPr>
      <w:r w:rsidRPr="00434C2B">
        <w:t>з курсу  «</w:t>
      </w:r>
      <w:r w:rsidR="00EE35B9" w:rsidRPr="0036478A">
        <w:rPr>
          <w:b/>
          <w:sz w:val="28"/>
          <w:szCs w:val="28"/>
        </w:rPr>
        <w:t>Технології розподілених систем та паралельних обчислень</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73C3DFA1" w:rsidR="00B92B5F" w:rsidRPr="00434C2B" w:rsidRDefault="00B13780" w:rsidP="00934047">
      <w:pPr>
        <w:ind w:firstLine="0"/>
        <w:jc w:val="center"/>
      </w:pPr>
      <w:r>
        <w:t xml:space="preserve">Варіант 11 </w:t>
      </w: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28FDB4BD"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960650">
        <w:rPr>
          <w:rFonts w:cs="Times New Roman"/>
          <w:kern w:val="0"/>
          <w:szCs w:val="28"/>
          <w:lang w:val="en-US"/>
        </w:rPr>
        <w:t>41</w:t>
      </w:r>
    </w:p>
    <w:p w14:paraId="03BC2396" w14:textId="05F77CB2" w:rsidR="00141AC8" w:rsidRDefault="00B55F6C" w:rsidP="00141AC8">
      <w:pPr>
        <w:ind w:firstLine="0"/>
        <w:jc w:val="right"/>
        <w:rPr>
          <w:rFonts w:cs="Times New Roman"/>
          <w:kern w:val="0"/>
          <w:szCs w:val="28"/>
        </w:rPr>
      </w:pPr>
      <w:r w:rsidRPr="00434C2B">
        <w:rPr>
          <w:rFonts w:cs="Times New Roman"/>
          <w:kern w:val="0"/>
          <w:szCs w:val="28"/>
        </w:rPr>
        <w:t>Чалий Мих</w:t>
      </w:r>
      <w:r w:rsidR="00141AC8">
        <w:rPr>
          <w:rFonts w:cs="Times New Roman"/>
          <w:kern w:val="0"/>
          <w:szCs w:val="28"/>
          <w:lang w:val="en-US"/>
        </w:rPr>
        <w:t>a</w:t>
      </w:r>
      <w:r w:rsidRPr="00434C2B">
        <w:rPr>
          <w:rFonts w:cs="Times New Roman"/>
          <w:kern w:val="0"/>
          <w:szCs w:val="28"/>
        </w:rPr>
        <w:t>йло</w:t>
      </w:r>
    </w:p>
    <w:p w14:paraId="6F6FBB9C" w14:textId="63ADF1B4" w:rsidR="004C1FF8" w:rsidRPr="00524E07" w:rsidRDefault="004C1FF8" w:rsidP="00E95042">
      <w:pPr>
        <w:spacing w:before="0" w:after="0"/>
        <w:ind w:firstLine="0"/>
        <w:jc w:val="right"/>
        <w:rPr>
          <w:rFonts w:cs="Times New Roman"/>
          <w:kern w:val="0"/>
          <w:szCs w:val="28"/>
        </w:rPr>
      </w:pPr>
      <w:r>
        <w:rPr>
          <w:rFonts w:cs="Times New Roman"/>
          <w:kern w:val="0"/>
          <w:szCs w:val="28"/>
        </w:rPr>
        <w:t>Перевірив</w:t>
      </w:r>
    </w:p>
    <w:p w14:paraId="167AF38A" w14:textId="79D6D9DB" w:rsidR="00DF0E1E" w:rsidRPr="00E95042" w:rsidRDefault="004C1FF8" w:rsidP="00E95042">
      <w:pPr>
        <w:spacing w:before="0" w:after="0"/>
        <w:ind w:firstLine="0"/>
        <w:jc w:val="right"/>
        <w:rPr>
          <w:rFonts w:cs="Times New Roman"/>
          <w:kern w:val="0"/>
          <w:szCs w:val="28"/>
        </w:rPr>
      </w:pPr>
      <w:r w:rsidRPr="00524E07">
        <w:rPr>
          <w:rFonts w:cs="Times New Roman"/>
          <w:kern w:val="0"/>
          <w:szCs w:val="28"/>
        </w:rPr>
        <w:t xml:space="preserve">                     </w:t>
      </w:r>
      <w:r w:rsidR="00EE35B9">
        <w:rPr>
          <w:sz w:val="28"/>
          <w:szCs w:val="28"/>
        </w:rPr>
        <w:t>Фармага І.В.</w:t>
      </w: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559728B7" w:rsidR="00A0733C" w:rsidRPr="00434C2B" w:rsidRDefault="00C3111F" w:rsidP="00934047">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2016</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lastRenderedPageBreak/>
        <w:t>Мета роботи</w:t>
      </w:r>
    </w:p>
    <w:p w14:paraId="1B4727C5" w14:textId="77777777" w:rsidR="009A0C53" w:rsidRDefault="009A0C53" w:rsidP="009A0C53">
      <w:r w:rsidRPr="004C26DA">
        <w:t>О</w:t>
      </w:r>
      <w:r>
        <w:t>трима</w:t>
      </w:r>
      <w:r w:rsidRPr="004C26DA">
        <w:t xml:space="preserve">ти навики побудови </w:t>
      </w:r>
      <w:r>
        <w:t xml:space="preserve">застосування методів синхронізації </w:t>
      </w:r>
      <w:r w:rsidRPr="004C26DA">
        <w:t>обчислювальних процесів</w:t>
      </w:r>
      <w:r>
        <w:t xml:space="preserve"> в розгалужених та взаємодіючих процесах на</w:t>
      </w:r>
      <w:r w:rsidRPr="004C26DA">
        <w:t xml:space="preserve"> мов</w:t>
      </w:r>
      <w:r>
        <w:t>і</w:t>
      </w:r>
      <w:r w:rsidRPr="004C26DA">
        <w:t xml:space="preserve"> Java. </w:t>
      </w:r>
    </w:p>
    <w:p w14:paraId="3FE5BB0A" w14:textId="13CD768D" w:rsidR="001B4E17" w:rsidRPr="000626F0" w:rsidRDefault="001B4E17" w:rsidP="001B4E17">
      <w:pPr>
        <w:pStyle w:val="Heading2"/>
      </w:pPr>
      <w:r>
        <w:t>Теоретична частина</w:t>
      </w:r>
    </w:p>
    <w:p w14:paraId="057CFBB1" w14:textId="7CE6D839" w:rsidR="007A476C" w:rsidRPr="00FF7E46" w:rsidRDefault="007A476C" w:rsidP="00934047">
      <w:pPr>
        <w:pStyle w:val="BodyText"/>
        <w:tabs>
          <w:tab w:val="left" w:pos="707"/>
        </w:tabs>
        <w:spacing w:after="0" w:line="300" w:lineRule="auto"/>
        <w:ind w:left="1274" w:firstLine="0"/>
        <w:rPr>
          <w:rFonts w:cs="Times New Roman"/>
          <w:color w:val="auto"/>
          <w:sz w:val="28"/>
          <w:szCs w:val="28"/>
          <w:lang w:val="uk-UA"/>
        </w:rPr>
      </w:pPr>
    </w:p>
    <w:p w14:paraId="625334D2" w14:textId="77777777" w:rsidR="009A0C53" w:rsidRDefault="009A0C53" w:rsidP="009A0C53">
      <w:r w:rsidRPr="00F02DFD">
        <w:t>Ключем до синхро</w:t>
      </w:r>
      <w:r>
        <w:t>нізації є концепція монітору (та</w:t>
      </w:r>
      <w:r w:rsidRPr="00F02DFD">
        <w:t>к</w:t>
      </w:r>
      <w:r>
        <w:t>о</w:t>
      </w:r>
      <w:r w:rsidRPr="00F02DFD">
        <w:t xml:space="preserve">ж називають </w:t>
      </w:r>
      <w:r w:rsidRPr="00F02DFD">
        <w:rPr>
          <w:i/>
        </w:rPr>
        <w:t>семафором</w:t>
      </w:r>
      <w:r w:rsidRPr="00F02DFD">
        <w:t>). Монітор – це об‘єкт, який використовується як взаємне виключення (</w:t>
      </w:r>
      <w:r w:rsidRPr="00F02DFD">
        <w:rPr>
          <w:i/>
        </w:rPr>
        <w:t>mutually exclusive lock – mutex</w:t>
      </w:r>
      <w:r w:rsidRPr="00F02DFD">
        <w:t>)</w:t>
      </w:r>
      <w:r>
        <w:t xml:space="preserve"> або м‘ютекс. Тільки один потік одночасно може володіти монітором. Коли потік запитує блокування, кажуть що він входить в монітор. Всі інші потоки, які пробують зайти у заблокований монітор, будуть призупинені до тої пори, поки перший потік на вийде із монітору. Про всі інші потоки кажуть, що вони очікують монітор. Потік, котрий володіє монітором, може, при бажанні, повторно зайти в нього.</w:t>
      </w:r>
    </w:p>
    <w:p w14:paraId="79D3BC7F" w14:textId="2D1E3515" w:rsidR="001B4E17" w:rsidRPr="00231FF2" w:rsidRDefault="009A0C53" w:rsidP="009A0C53">
      <w:pPr>
        <w:rPr>
          <w:lang w:val="ru-RU"/>
        </w:rPr>
      </w:pPr>
      <w:r>
        <w:t>Синхронізацію в інших мовах, таких як С чи С++ використовувати непросто. Це тому, що ці мови самі по собі не підтримують синхронізацію.</w:t>
      </w:r>
      <w:r w:rsidRPr="00134A10">
        <w:rPr>
          <w:lang w:val="ru-RU"/>
        </w:rPr>
        <w:t xml:space="preserve"> </w:t>
      </w:r>
      <w:r w:rsidRPr="00134A10">
        <w:t>Замість того, щоб синхронізувати потоки, ваша про</w:t>
      </w:r>
      <w:r>
        <w:t>г</w:t>
      </w:r>
      <w:r w:rsidRPr="00134A10">
        <w:t xml:space="preserve">рама повинна використовувати примітиви операційної системи. На щастя, оскільки </w:t>
      </w:r>
      <w:r>
        <w:t>Java</w:t>
      </w:r>
      <w:r w:rsidRPr="00134A10">
        <w:t xml:space="preserve"> </w:t>
      </w:r>
      <w:r w:rsidRPr="00AB20A6">
        <w:t xml:space="preserve">peaлізує </w:t>
      </w:r>
      <w:r w:rsidRPr="00134A10">
        <w:t>синхронізацію через мовні елементи, велика частина складності, асоційована з синхронізацією, зникає.</w:t>
      </w:r>
    </w:p>
    <w:p w14:paraId="47B8B067" w14:textId="62D371AD" w:rsidR="004065BB" w:rsidRDefault="004065BB" w:rsidP="001B4E17">
      <w:pPr>
        <w:pStyle w:val="NoSpacing"/>
        <w:rPr>
          <w:rFonts w:asciiTheme="majorHAnsi" w:eastAsiaTheme="majorEastAsia" w:hAnsiTheme="majorHAnsi" w:cstheme="majorBidi"/>
          <w:color w:val="2E74B5" w:themeColor="accent1" w:themeShade="BF"/>
          <w:sz w:val="26"/>
          <w:szCs w:val="26"/>
        </w:rPr>
      </w:pPr>
    </w:p>
    <w:p w14:paraId="4AA3AE1B" w14:textId="79157865" w:rsidR="007A476C" w:rsidRPr="007A476C" w:rsidRDefault="007A476C" w:rsidP="00934047">
      <w:pPr>
        <w:pStyle w:val="Heading2"/>
      </w:pPr>
      <w:r>
        <w:t>Завдання</w:t>
      </w:r>
    </w:p>
    <w:p w14:paraId="012B4795" w14:textId="77777777" w:rsidR="002D2CA6" w:rsidRDefault="002D2CA6" w:rsidP="002D2CA6">
      <w:r w:rsidRPr="000923C0">
        <w:t>Варіант 11</w:t>
      </w:r>
      <w:r>
        <w:t xml:space="preserve">. </w:t>
      </w:r>
      <w:r w:rsidRPr="000923C0">
        <w:t>Програма моделює обслуговування одного потоку процесів одним центральним процесором комп'ютера з однією чергою. Якщо черговий процес генерується в мить, коли процесор вільний, процес поступає на обробку в процесор, інакше процес поступає в чергу. Якщо процесор вільний і в черзі є процеси, процес віддаляється з черги.  Визначте максимальну довжину черги.</w:t>
      </w:r>
    </w:p>
    <w:p w14:paraId="3E9B4FDF" w14:textId="77777777" w:rsidR="00347DFD" w:rsidRDefault="00347DFD">
      <w:pPr>
        <w:spacing w:before="0" w:after="160" w:line="259" w:lineRule="auto"/>
        <w:ind w:firstLine="0"/>
        <w:rPr>
          <w:rFonts w:asciiTheme="majorHAnsi" w:eastAsiaTheme="majorEastAsia" w:hAnsiTheme="majorHAnsi" w:cstheme="majorBidi"/>
          <w:color w:val="2E74B5" w:themeColor="accent1" w:themeShade="BF"/>
          <w:sz w:val="26"/>
          <w:szCs w:val="26"/>
        </w:rPr>
      </w:pPr>
      <w:r>
        <w:br w:type="page"/>
      </w:r>
    </w:p>
    <w:p w14:paraId="01FE7369" w14:textId="64BCEB4A" w:rsidR="001B5E09" w:rsidRDefault="00DC6DEB" w:rsidP="00934047">
      <w:pPr>
        <w:pStyle w:val="Heading2"/>
      </w:pPr>
      <w:r>
        <w:lastRenderedPageBreak/>
        <w:t>Реалізація</w:t>
      </w:r>
    </w:p>
    <w:p w14:paraId="372FF711" w14:textId="073E6CED" w:rsidR="00C01D43" w:rsidRPr="00D101C4" w:rsidRDefault="004D697C" w:rsidP="00DE1597">
      <w:pPr>
        <w:ind w:firstLine="0"/>
      </w:pPr>
      <w:r>
        <w:t>Лістінг</w:t>
      </w:r>
      <w:r w:rsidR="009E7CBE">
        <w:t xml:space="preserve"> </w:t>
      </w:r>
      <w:r w:rsidR="00DD346A" w:rsidRPr="00DD346A">
        <w:t>L2PrintSynchronized</w:t>
      </w:r>
      <w:r w:rsidR="009E7CBE" w:rsidRPr="009E7CBE">
        <w:t>.java</w:t>
      </w:r>
      <w:r w:rsidR="00347DFD">
        <w:t xml:space="preserve"> - </w:t>
      </w:r>
      <w:r w:rsidR="00C01D43" w:rsidRPr="00C01D43">
        <w:rPr>
          <w:lang w:val="en-US"/>
        </w:rPr>
        <w:t>https://github.com/chaliy/studies-octo-</w:t>
      </w:r>
      <w:r w:rsidR="00D101C4">
        <w:rPr>
          <w:lang w:val="en-US"/>
        </w:rPr>
        <w:t>adventure/blob/master/lp/c4_2/trs/</w:t>
      </w:r>
      <w:r w:rsidR="00DD346A" w:rsidRPr="00DD346A">
        <w:t xml:space="preserve"> L2PrintSynchronized</w:t>
      </w:r>
      <w:r w:rsidR="00D101C4" w:rsidRPr="009E7CBE">
        <w:t>.java</w:t>
      </w:r>
    </w:p>
    <w:p w14:paraId="577CF217" w14:textId="77777777" w:rsidR="00C64E4C" w:rsidRPr="00C64E4C" w:rsidRDefault="00C64E4C" w:rsidP="00C64E4C">
      <w:pPr>
        <w:pStyle w:val="Code"/>
      </w:pPr>
      <w:r w:rsidRPr="00C64E4C">
        <w:t>import java.util.Random;</w:t>
      </w:r>
    </w:p>
    <w:p w14:paraId="6F6048A0" w14:textId="77777777" w:rsidR="00C64E4C" w:rsidRPr="00C64E4C" w:rsidRDefault="00C64E4C" w:rsidP="00C64E4C">
      <w:pPr>
        <w:pStyle w:val="Code"/>
      </w:pPr>
      <w:r w:rsidRPr="00C64E4C">
        <w:t>import java.util.Queue;</w:t>
      </w:r>
    </w:p>
    <w:p w14:paraId="5BCF0E05" w14:textId="77777777" w:rsidR="00C64E4C" w:rsidRPr="00C64E4C" w:rsidRDefault="00C64E4C" w:rsidP="00C64E4C">
      <w:pPr>
        <w:pStyle w:val="Code"/>
      </w:pPr>
    </w:p>
    <w:p w14:paraId="3159C53C" w14:textId="77777777" w:rsidR="00C64E4C" w:rsidRPr="00C64E4C" w:rsidRDefault="00C64E4C" w:rsidP="00C64E4C">
      <w:pPr>
        <w:pStyle w:val="Code"/>
      </w:pPr>
      <w:r w:rsidRPr="00C64E4C">
        <w:t>public class L2PrintSynchronized {</w:t>
      </w:r>
    </w:p>
    <w:p w14:paraId="5BF06C75" w14:textId="77777777" w:rsidR="00C64E4C" w:rsidRPr="00C64E4C" w:rsidRDefault="00C64E4C" w:rsidP="00C64E4C">
      <w:pPr>
        <w:pStyle w:val="Code"/>
      </w:pPr>
      <w:r w:rsidRPr="00C64E4C">
        <w:t xml:space="preserve">  </w:t>
      </w:r>
    </w:p>
    <w:p w14:paraId="317DA04B" w14:textId="77777777" w:rsidR="00C64E4C" w:rsidRPr="00C64E4C" w:rsidRDefault="00C64E4C" w:rsidP="00C64E4C">
      <w:pPr>
        <w:pStyle w:val="Code"/>
      </w:pPr>
      <w:r w:rsidRPr="00C64E4C">
        <w:t xml:space="preserve">    private static final Random rnd = new Random();</w:t>
      </w:r>
    </w:p>
    <w:p w14:paraId="3B7B2447" w14:textId="77777777" w:rsidR="00C64E4C" w:rsidRPr="00C64E4C" w:rsidRDefault="00C64E4C" w:rsidP="00C64E4C">
      <w:pPr>
        <w:pStyle w:val="Code"/>
      </w:pPr>
      <w:r w:rsidRPr="00C64E4C">
        <w:t xml:space="preserve">    private static final Object sync = new Object();</w:t>
      </w:r>
    </w:p>
    <w:p w14:paraId="7E2B991F" w14:textId="77777777" w:rsidR="00C64E4C" w:rsidRPr="00C64E4C" w:rsidRDefault="00C64E4C" w:rsidP="00C64E4C">
      <w:pPr>
        <w:pStyle w:val="Code"/>
      </w:pPr>
      <w:r w:rsidRPr="00C64E4C">
        <w:t xml:space="preserve">  </w:t>
      </w:r>
    </w:p>
    <w:p w14:paraId="699E3897" w14:textId="77777777" w:rsidR="00C64E4C" w:rsidRPr="00C64E4C" w:rsidRDefault="00C64E4C" w:rsidP="00C64E4C">
      <w:pPr>
        <w:pStyle w:val="Code"/>
      </w:pPr>
      <w:r w:rsidRPr="00C64E4C">
        <w:t xml:space="preserve">    private static Thread createSyncCaller(String msg){</w:t>
      </w:r>
    </w:p>
    <w:p w14:paraId="75EDDC48" w14:textId="77777777" w:rsidR="00C64E4C" w:rsidRPr="00C64E4C" w:rsidRDefault="00C64E4C" w:rsidP="00C64E4C">
      <w:pPr>
        <w:pStyle w:val="Code"/>
      </w:pPr>
      <w:r w:rsidRPr="00C64E4C">
        <w:t xml:space="preserve">      return new Thread(() -&gt; {</w:t>
      </w:r>
    </w:p>
    <w:p w14:paraId="4128B7C8" w14:textId="77777777" w:rsidR="00C64E4C" w:rsidRPr="00C64E4C" w:rsidRDefault="00C64E4C" w:rsidP="00C64E4C">
      <w:pPr>
        <w:pStyle w:val="Code"/>
      </w:pPr>
      <w:r w:rsidRPr="00C64E4C">
        <w:t xml:space="preserve">        try{</w:t>
      </w:r>
    </w:p>
    <w:p w14:paraId="521F56C9" w14:textId="77777777" w:rsidR="00C64E4C" w:rsidRPr="00C64E4C" w:rsidRDefault="00C64E4C" w:rsidP="00C64E4C">
      <w:pPr>
        <w:pStyle w:val="Code"/>
      </w:pPr>
      <w:r w:rsidRPr="00C64E4C">
        <w:t xml:space="preserve">          </w:t>
      </w:r>
    </w:p>
    <w:p w14:paraId="175142C6" w14:textId="77777777" w:rsidR="00C64E4C" w:rsidRPr="00C64E4C" w:rsidRDefault="00C64E4C" w:rsidP="00C64E4C">
      <w:pPr>
        <w:pStyle w:val="Code"/>
      </w:pPr>
      <w:r w:rsidRPr="00C64E4C">
        <w:t xml:space="preserve">          synchronized(sync) {</w:t>
      </w:r>
    </w:p>
    <w:p w14:paraId="237B7308" w14:textId="77777777" w:rsidR="00C64E4C" w:rsidRPr="00C64E4C" w:rsidRDefault="00C64E4C" w:rsidP="00C64E4C">
      <w:pPr>
        <w:pStyle w:val="Code"/>
      </w:pPr>
      <w:r w:rsidRPr="00C64E4C">
        <w:t xml:space="preserve">            System.out.print("[" + msg);</w:t>
      </w:r>
    </w:p>
    <w:p w14:paraId="51F8D039" w14:textId="77777777" w:rsidR="00C64E4C" w:rsidRPr="00C64E4C" w:rsidRDefault="00C64E4C" w:rsidP="00C64E4C">
      <w:pPr>
        <w:pStyle w:val="Code"/>
      </w:pPr>
      <w:r w:rsidRPr="00C64E4C">
        <w:t xml:space="preserve">            Thread.sleep(500);</w:t>
      </w:r>
    </w:p>
    <w:p w14:paraId="5158FE23" w14:textId="77777777" w:rsidR="00C64E4C" w:rsidRPr="00C64E4C" w:rsidRDefault="00C64E4C" w:rsidP="00C64E4C">
      <w:pPr>
        <w:pStyle w:val="Code"/>
      </w:pPr>
      <w:r w:rsidRPr="00C64E4C">
        <w:t xml:space="preserve">            System.out.println("]");</w:t>
      </w:r>
    </w:p>
    <w:p w14:paraId="5E1A5FFA" w14:textId="77777777" w:rsidR="00C64E4C" w:rsidRPr="00C64E4C" w:rsidRDefault="00C64E4C" w:rsidP="00C64E4C">
      <w:pPr>
        <w:pStyle w:val="Code"/>
      </w:pPr>
      <w:r w:rsidRPr="00C64E4C">
        <w:t xml:space="preserve">          }</w:t>
      </w:r>
    </w:p>
    <w:p w14:paraId="34E0DCCD" w14:textId="77777777" w:rsidR="00C64E4C" w:rsidRPr="00C64E4C" w:rsidRDefault="00C64E4C" w:rsidP="00C64E4C">
      <w:pPr>
        <w:pStyle w:val="Code"/>
      </w:pPr>
      <w:r w:rsidRPr="00C64E4C">
        <w:t xml:space="preserve">        </w:t>
      </w:r>
    </w:p>
    <w:p w14:paraId="31837C4A" w14:textId="77777777" w:rsidR="00C64E4C" w:rsidRPr="00C64E4C" w:rsidRDefault="00C64E4C" w:rsidP="00C64E4C">
      <w:pPr>
        <w:pStyle w:val="Code"/>
      </w:pPr>
      <w:r w:rsidRPr="00C64E4C">
        <w:t xml:space="preserve">        } catch(InterruptedException ex) {</w:t>
      </w:r>
    </w:p>
    <w:p w14:paraId="1C43F83B" w14:textId="77777777" w:rsidR="00C64E4C" w:rsidRPr="00C64E4C" w:rsidRDefault="00C64E4C" w:rsidP="00C64E4C">
      <w:pPr>
        <w:pStyle w:val="Code"/>
      </w:pPr>
      <w:r w:rsidRPr="00C64E4C">
        <w:t xml:space="preserve">          Thread.currentThread().interrupt();</w:t>
      </w:r>
    </w:p>
    <w:p w14:paraId="76969EA3" w14:textId="77777777" w:rsidR="00C64E4C" w:rsidRPr="00C64E4C" w:rsidRDefault="00C64E4C" w:rsidP="00C64E4C">
      <w:pPr>
        <w:pStyle w:val="Code"/>
      </w:pPr>
      <w:r w:rsidRPr="00C64E4C">
        <w:t xml:space="preserve">        }</w:t>
      </w:r>
    </w:p>
    <w:p w14:paraId="0B50BDB1" w14:textId="77777777" w:rsidR="00C64E4C" w:rsidRPr="00C64E4C" w:rsidRDefault="00C64E4C" w:rsidP="00C64E4C">
      <w:pPr>
        <w:pStyle w:val="Code"/>
      </w:pPr>
      <w:r w:rsidRPr="00C64E4C">
        <w:t xml:space="preserve">      });</w:t>
      </w:r>
    </w:p>
    <w:p w14:paraId="3389E720" w14:textId="77777777" w:rsidR="00C64E4C" w:rsidRPr="00C64E4C" w:rsidRDefault="00C64E4C" w:rsidP="00C64E4C">
      <w:pPr>
        <w:pStyle w:val="Code"/>
      </w:pPr>
      <w:r w:rsidRPr="00C64E4C">
        <w:t xml:space="preserve">    }</w:t>
      </w:r>
    </w:p>
    <w:p w14:paraId="4C747677" w14:textId="77777777" w:rsidR="00C64E4C" w:rsidRPr="00C64E4C" w:rsidRDefault="00C64E4C" w:rsidP="00C64E4C">
      <w:pPr>
        <w:pStyle w:val="Code"/>
      </w:pPr>
      <w:r w:rsidRPr="00C64E4C">
        <w:t xml:space="preserve">    </w:t>
      </w:r>
    </w:p>
    <w:p w14:paraId="2AF183C8" w14:textId="77777777" w:rsidR="00C64E4C" w:rsidRPr="00C64E4C" w:rsidRDefault="00C64E4C" w:rsidP="00C64E4C">
      <w:pPr>
        <w:pStyle w:val="Code"/>
      </w:pPr>
      <w:r w:rsidRPr="00C64E4C">
        <w:t xml:space="preserve">    private static Thread createCaller(String msg){</w:t>
      </w:r>
    </w:p>
    <w:p w14:paraId="0E594D40" w14:textId="77777777" w:rsidR="00C64E4C" w:rsidRPr="00C64E4C" w:rsidRDefault="00C64E4C" w:rsidP="00C64E4C">
      <w:pPr>
        <w:pStyle w:val="Code"/>
      </w:pPr>
      <w:r w:rsidRPr="00C64E4C">
        <w:t xml:space="preserve">      return new Thread(() -&gt; {</w:t>
      </w:r>
    </w:p>
    <w:p w14:paraId="12F54F91" w14:textId="77777777" w:rsidR="00C64E4C" w:rsidRPr="00C64E4C" w:rsidRDefault="00C64E4C" w:rsidP="00C64E4C">
      <w:pPr>
        <w:pStyle w:val="Code"/>
      </w:pPr>
      <w:r w:rsidRPr="00C64E4C">
        <w:t xml:space="preserve">        try{</w:t>
      </w:r>
    </w:p>
    <w:p w14:paraId="67FA33CE" w14:textId="77777777" w:rsidR="00C64E4C" w:rsidRPr="00C64E4C" w:rsidRDefault="00C64E4C" w:rsidP="00C64E4C">
      <w:pPr>
        <w:pStyle w:val="Code"/>
      </w:pPr>
      <w:r w:rsidRPr="00C64E4C">
        <w:t xml:space="preserve">                    </w:t>
      </w:r>
    </w:p>
    <w:p w14:paraId="04A266A4" w14:textId="77777777" w:rsidR="00C64E4C" w:rsidRPr="00C64E4C" w:rsidRDefault="00C64E4C" w:rsidP="00C64E4C">
      <w:pPr>
        <w:pStyle w:val="Code"/>
      </w:pPr>
      <w:r w:rsidRPr="00C64E4C">
        <w:t xml:space="preserve">          System.out.print("[" + msg);</w:t>
      </w:r>
    </w:p>
    <w:p w14:paraId="65485E45" w14:textId="77777777" w:rsidR="00C64E4C" w:rsidRPr="00C64E4C" w:rsidRDefault="00C64E4C" w:rsidP="00C64E4C">
      <w:pPr>
        <w:pStyle w:val="Code"/>
      </w:pPr>
      <w:r w:rsidRPr="00C64E4C">
        <w:t xml:space="preserve">          Thread.sleep(500);</w:t>
      </w:r>
    </w:p>
    <w:p w14:paraId="24555BDA" w14:textId="77777777" w:rsidR="00C64E4C" w:rsidRPr="00C64E4C" w:rsidRDefault="00C64E4C" w:rsidP="00C64E4C">
      <w:pPr>
        <w:pStyle w:val="Code"/>
      </w:pPr>
      <w:r w:rsidRPr="00C64E4C">
        <w:t xml:space="preserve">          System.out.println("]");          </w:t>
      </w:r>
    </w:p>
    <w:p w14:paraId="79B18B6A" w14:textId="77777777" w:rsidR="00C64E4C" w:rsidRPr="00C64E4C" w:rsidRDefault="00C64E4C" w:rsidP="00C64E4C">
      <w:pPr>
        <w:pStyle w:val="Code"/>
      </w:pPr>
      <w:r w:rsidRPr="00C64E4C">
        <w:t xml:space="preserve">        </w:t>
      </w:r>
    </w:p>
    <w:p w14:paraId="2B3E5DD1" w14:textId="77777777" w:rsidR="00C64E4C" w:rsidRPr="00C64E4C" w:rsidRDefault="00C64E4C" w:rsidP="00C64E4C">
      <w:pPr>
        <w:pStyle w:val="Code"/>
      </w:pPr>
      <w:r w:rsidRPr="00C64E4C">
        <w:t xml:space="preserve">        } catch(InterruptedException ex) {</w:t>
      </w:r>
    </w:p>
    <w:p w14:paraId="12A1DB98" w14:textId="77777777" w:rsidR="00C64E4C" w:rsidRPr="00C64E4C" w:rsidRDefault="00C64E4C" w:rsidP="00C64E4C">
      <w:pPr>
        <w:pStyle w:val="Code"/>
      </w:pPr>
      <w:r w:rsidRPr="00C64E4C">
        <w:t xml:space="preserve">          Thread.currentThread().interrupt();</w:t>
      </w:r>
    </w:p>
    <w:p w14:paraId="66720054" w14:textId="77777777" w:rsidR="00C64E4C" w:rsidRPr="00C64E4C" w:rsidRDefault="00C64E4C" w:rsidP="00C64E4C">
      <w:pPr>
        <w:pStyle w:val="Code"/>
      </w:pPr>
      <w:r w:rsidRPr="00C64E4C">
        <w:t xml:space="preserve">        }</w:t>
      </w:r>
    </w:p>
    <w:p w14:paraId="3E837381" w14:textId="77777777" w:rsidR="00C64E4C" w:rsidRPr="00C64E4C" w:rsidRDefault="00C64E4C" w:rsidP="00C64E4C">
      <w:pPr>
        <w:pStyle w:val="Code"/>
      </w:pPr>
      <w:r w:rsidRPr="00C64E4C">
        <w:t xml:space="preserve">      });</w:t>
      </w:r>
    </w:p>
    <w:p w14:paraId="53F2DF4C" w14:textId="77777777" w:rsidR="00C64E4C" w:rsidRPr="00C64E4C" w:rsidRDefault="00C64E4C" w:rsidP="00C64E4C">
      <w:pPr>
        <w:pStyle w:val="Code"/>
      </w:pPr>
      <w:r w:rsidRPr="00C64E4C">
        <w:t xml:space="preserve">    }</w:t>
      </w:r>
    </w:p>
    <w:p w14:paraId="276D52BC" w14:textId="77777777" w:rsidR="00C64E4C" w:rsidRPr="00C64E4C" w:rsidRDefault="00C64E4C" w:rsidP="00C64E4C">
      <w:pPr>
        <w:pStyle w:val="Code"/>
      </w:pPr>
    </w:p>
    <w:p w14:paraId="280BADE5" w14:textId="77777777" w:rsidR="00C64E4C" w:rsidRPr="00C64E4C" w:rsidRDefault="00C64E4C" w:rsidP="00C64E4C">
      <w:pPr>
        <w:pStyle w:val="Code"/>
      </w:pPr>
      <w:r w:rsidRPr="00C64E4C">
        <w:t xml:space="preserve">    public static void main(String[] args) {   </w:t>
      </w:r>
    </w:p>
    <w:p w14:paraId="631AFB7D" w14:textId="77777777" w:rsidR="00C64E4C" w:rsidRPr="00C64E4C" w:rsidRDefault="00C64E4C" w:rsidP="00C64E4C">
      <w:pPr>
        <w:pStyle w:val="Code"/>
      </w:pPr>
      <w:r w:rsidRPr="00C64E4C">
        <w:t xml:space="preserve">      </w:t>
      </w:r>
    </w:p>
    <w:p w14:paraId="1D2EC753" w14:textId="77777777" w:rsidR="00C64E4C" w:rsidRPr="00C64E4C" w:rsidRDefault="00C64E4C" w:rsidP="00C64E4C">
      <w:pPr>
        <w:pStyle w:val="Code"/>
      </w:pPr>
      <w:r w:rsidRPr="00C64E4C">
        <w:t xml:space="preserve">      // Не синхронізована версія</w:t>
      </w:r>
    </w:p>
    <w:p w14:paraId="26A1779F" w14:textId="77777777" w:rsidR="00C64E4C" w:rsidRPr="00C64E4C" w:rsidRDefault="00C64E4C" w:rsidP="00C64E4C">
      <w:pPr>
        <w:pStyle w:val="Code"/>
      </w:pPr>
      <w:r w:rsidRPr="00C64E4C">
        <w:t xml:space="preserve">      </w:t>
      </w:r>
    </w:p>
    <w:p w14:paraId="1B76D8A5" w14:textId="77777777" w:rsidR="00C64E4C" w:rsidRPr="00C64E4C" w:rsidRDefault="00C64E4C" w:rsidP="00C64E4C">
      <w:pPr>
        <w:pStyle w:val="Code"/>
      </w:pPr>
      <w:r w:rsidRPr="00C64E4C">
        <w:t xml:space="preserve">      Thread[] callers = {</w:t>
      </w:r>
    </w:p>
    <w:p w14:paraId="3961E92A" w14:textId="77777777" w:rsidR="00C64E4C" w:rsidRPr="00C64E4C" w:rsidRDefault="00C64E4C" w:rsidP="00C64E4C">
      <w:pPr>
        <w:pStyle w:val="Code"/>
      </w:pPr>
      <w:r w:rsidRPr="00C64E4C">
        <w:t xml:space="preserve">        createCaller("Прізвище Ім'я Побатькові"),</w:t>
      </w:r>
    </w:p>
    <w:p w14:paraId="7C3AC513" w14:textId="77777777" w:rsidR="00C64E4C" w:rsidRPr="00C64E4C" w:rsidRDefault="00C64E4C" w:rsidP="00C64E4C">
      <w:pPr>
        <w:pStyle w:val="Code"/>
      </w:pPr>
      <w:r w:rsidRPr="00C64E4C">
        <w:t xml:space="preserve">        createCaller("Чалий Михайло Васильович"),</w:t>
      </w:r>
    </w:p>
    <w:p w14:paraId="75A75B6A" w14:textId="77777777" w:rsidR="00C64E4C" w:rsidRPr="00C64E4C" w:rsidRDefault="00C64E4C" w:rsidP="00C64E4C">
      <w:pPr>
        <w:pStyle w:val="Code"/>
      </w:pPr>
      <w:r w:rsidRPr="00C64E4C">
        <w:t xml:space="preserve">        createCaller("КНз-41"),</w:t>
      </w:r>
    </w:p>
    <w:p w14:paraId="306AF8E8" w14:textId="77777777" w:rsidR="00C64E4C" w:rsidRPr="00C64E4C" w:rsidRDefault="00C64E4C" w:rsidP="00C64E4C">
      <w:pPr>
        <w:pStyle w:val="Code"/>
      </w:pPr>
      <w:r w:rsidRPr="00C64E4C">
        <w:t xml:space="preserve">        createCaller("mike@chaliy.name")  </w:t>
      </w:r>
    </w:p>
    <w:p w14:paraId="12DB9874" w14:textId="77777777" w:rsidR="00C64E4C" w:rsidRPr="00C64E4C" w:rsidRDefault="00C64E4C" w:rsidP="00C64E4C">
      <w:pPr>
        <w:pStyle w:val="Code"/>
      </w:pPr>
      <w:r w:rsidRPr="00C64E4C">
        <w:t xml:space="preserve">      }; </w:t>
      </w:r>
    </w:p>
    <w:p w14:paraId="0D744826" w14:textId="77777777" w:rsidR="00C64E4C" w:rsidRPr="00C64E4C" w:rsidRDefault="00C64E4C" w:rsidP="00C64E4C">
      <w:pPr>
        <w:pStyle w:val="Code"/>
      </w:pPr>
      <w:r w:rsidRPr="00C64E4C">
        <w:t xml:space="preserve">          </w:t>
      </w:r>
    </w:p>
    <w:p w14:paraId="4100A183" w14:textId="77777777" w:rsidR="00C64E4C" w:rsidRPr="00C64E4C" w:rsidRDefault="00C64E4C" w:rsidP="00C64E4C">
      <w:pPr>
        <w:pStyle w:val="Code"/>
      </w:pPr>
      <w:r w:rsidRPr="00C64E4C">
        <w:t xml:space="preserve">      for(Thread caller : callers) { caller.start(); }</w:t>
      </w:r>
    </w:p>
    <w:p w14:paraId="5040F1E9" w14:textId="77777777" w:rsidR="00C64E4C" w:rsidRPr="00C64E4C" w:rsidRDefault="00C64E4C" w:rsidP="00C64E4C">
      <w:pPr>
        <w:pStyle w:val="Code"/>
      </w:pPr>
      <w:r w:rsidRPr="00C64E4C">
        <w:lastRenderedPageBreak/>
        <w:t xml:space="preserve">      </w:t>
      </w:r>
    </w:p>
    <w:p w14:paraId="668D50E2" w14:textId="77777777" w:rsidR="00C64E4C" w:rsidRPr="00C64E4C" w:rsidRDefault="00C64E4C" w:rsidP="00C64E4C">
      <w:pPr>
        <w:pStyle w:val="Code"/>
      </w:pPr>
      <w:r w:rsidRPr="00C64E4C">
        <w:t xml:space="preserve">      // Cинхронізована версія</w:t>
      </w:r>
    </w:p>
    <w:p w14:paraId="5664D4C1" w14:textId="77777777" w:rsidR="00C64E4C" w:rsidRPr="00C64E4C" w:rsidRDefault="00C64E4C" w:rsidP="00C64E4C">
      <w:pPr>
        <w:pStyle w:val="Code"/>
      </w:pPr>
      <w:r w:rsidRPr="00C64E4C">
        <w:t xml:space="preserve">      </w:t>
      </w:r>
    </w:p>
    <w:p w14:paraId="7542C41B" w14:textId="77777777" w:rsidR="00C64E4C" w:rsidRPr="00C64E4C" w:rsidRDefault="00C64E4C" w:rsidP="00C64E4C">
      <w:pPr>
        <w:pStyle w:val="Code"/>
      </w:pPr>
      <w:r w:rsidRPr="00C64E4C">
        <w:t xml:space="preserve">      Thread[] syncCallers = {</w:t>
      </w:r>
    </w:p>
    <w:p w14:paraId="1D6A3167" w14:textId="77777777" w:rsidR="00C64E4C" w:rsidRPr="00C64E4C" w:rsidRDefault="00C64E4C" w:rsidP="00C64E4C">
      <w:pPr>
        <w:pStyle w:val="Code"/>
      </w:pPr>
      <w:r w:rsidRPr="00C64E4C">
        <w:t xml:space="preserve">        createSyncCaller("Прізвище Ім'я Побатькові"),</w:t>
      </w:r>
    </w:p>
    <w:p w14:paraId="0DF5FDFC" w14:textId="77777777" w:rsidR="00C64E4C" w:rsidRPr="00C64E4C" w:rsidRDefault="00C64E4C" w:rsidP="00C64E4C">
      <w:pPr>
        <w:pStyle w:val="Code"/>
      </w:pPr>
      <w:r w:rsidRPr="00C64E4C">
        <w:t xml:space="preserve">        createSyncCaller("Чалий Михайло Васильович"),</w:t>
      </w:r>
    </w:p>
    <w:p w14:paraId="311D5D8D" w14:textId="77777777" w:rsidR="00C64E4C" w:rsidRPr="00C64E4C" w:rsidRDefault="00C64E4C" w:rsidP="00C64E4C">
      <w:pPr>
        <w:pStyle w:val="Code"/>
      </w:pPr>
      <w:r w:rsidRPr="00C64E4C">
        <w:t xml:space="preserve">        createSyncCaller("КНз-41"),</w:t>
      </w:r>
    </w:p>
    <w:p w14:paraId="4E9ABC1E" w14:textId="77777777" w:rsidR="00C64E4C" w:rsidRPr="00C64E4C" w:rsidRDefault="00C64E4C" w:rsidP="00C64E4C">
      <w:pPr>
        <w:pStyle w:val="Code"/>
      </w:pPr>
      <w:r w:rsidRPr="00C64E4C">
        <w:t xml:space="preserve">        createSyncCaller("mike@chaliy.name")  </w:t>
      </w:r>
    </w:p>
    <w:p w14:paraId="212FB932" w14:textId="77777777" w:rsidR="00C64E4C" w:rsidRPr="00C64E4C" w:rsidRDefault="00C64E4C" w:rsidP="00C64E4C">
      <w:pPr>
        <w:pStyle w:val="Code"/>
      </w:pPr>
      <w:r w:rsidRPr="00C64E4C">
        <w:t xml:space="preserve">      }; </w:t>
      </w:r>
    </w:p>
    <w:p w14:paraId="3EE07507" w14:textId="77777777" w:rsidR="00C64E4C" w:rsidRPr="00C64E4C" w:rsidRDefault="00C64E4C" w:rsidP="00C64E4C">
      <w:pPr>
        <w:pStyle w:val="Code"/>
      </w:pPr>
      <w:r w:rsidRPr="00C64E4C">
        <w:t xml:space="preserve">          </w:t>
      </w:r>
    </w:p>
    <w:p w14:paraId="43F65A6B" w14:textId="77777777" w:rsidR="00C64E4C" w:rsidRPr="00C64E4C" w:rsidRDefault="00C64E4C" w:rsidP="00C64E4C">
      <w:pPr>
        <w:pStyle w:val="Code"/>
      </w:pPr>
      <w:r w:rsidRPr="00C64E4C">
        <w:t xml:space="preserve">      for(Thread caller : syncCallers) { caller.start(); }</w:t>
      </w:r>
    </w:p>
    <w:p w14:paraId="5CF7A2A5" w14:textId="77777777" w:rsidR="00C64E4C" w:rsidRPr="00C64E4C" w:rsidRDefault="00C64E4C" w:rsidP="00C64E4C">
      <w:pPr>
        <w:pStyle w:val="Code"/>
      </w:pPr>
      <w:r w:rsidRPr="00C64E4C">
        <w:t xml:space="preserve">      </w:t>
      </w:r>
    </w:p>
    <w:p w14:paraId="232783BD" w14:textId="77777777" w:rsidR="00C64E4C" w:rsidRPr="00C64E4C" w:rsidRDefault="00C64E4C" w:rsidP="00C64E4C">
      <w:pPr>
        <w:pStyle w:val="Code"/>
      </w:pPr>
      <w:r w:rsidRPr="00C64E4C">
        <w:t xml:space="preserve">    }</w:t>
      </w:r>
    </w:p>
    <w:p w14:paraId="3DF59D70" w14:textId="77777777" w:rsidR="00C64E4C" w:rsidRPr="00C64E4C" w:rsidRDefault="00C64E4C" w:rsidP="00C64E4C">
      <w:pPr>
        <w:pStyle w:val="Code"/>
      </w:pPr>
    </w:p>
    <w:p w14:paraId="639CAC9B" w14:textId="12A598DF" w:rsidR="00C54C5A" w:rsidRDefault="00C64E4C" w:rsidP="00C64E4C">
      <w:pPr>
        <w:pStyle w:val="Code"/>
      </w:pPr>
      <w:r w:rsidRPr="00C64E4C">
        <w:t>}</w:t>
      </w:r>
    </w:p>
    <w:p w14:paraId="4CF2C402" w14:textId="7E436C95" w:rsidR="004D697C" w:rsidRDefault="00980355" w:rsidP="00980355">
      <w:pPr>
        <w:pStyle w:val="Heading2"/>
      </w:pPr>
      <w:r>
        <w:lastRenderedPageBreak/>
        <w:t>Результат</w:t>
      </w:r>
    </w:p>
    <w:p w14:paraId="3115929A" w14:textId="4CB87529" w:rsidR="00E718B9" w:rsidRDefault="00F66A2C" w:rsidP="00934047">
      <w:pPr>
        <w:autoSpaceDE w:val="0"/>
        <w:autoSpaceDN w:val="0"/>
        <w:adjustRightInd w:val="0"/>
        <w:spacing w:before="0" w:after="0" w:line="240" w:lineRule="auto"/>
        <w:ind w:firstLine="0"/>
        <w:rPr>
          <w:rFonts w:ascii="Consolas" w:hAnsi="Consolas" w:cs="Consolas"/>
          <w:kern w:val="0"/>
          <w:szCs w:val="24"/>
        </w:rPr>
      </w:pPr>
      <w:r>
        <w:rPr>
          <w:noProof/>
          <w:lang w:val="en-US"/>
        </w:rPr>
        <w:drawing>
          <wp:inline distT="0" distB="0" distL="0" distR="0" wp14:anchorId="5B738F3E" wp14:editId="13926091">
            <wp:extent cx="6119495" cy="739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7395845"/>
                    </a:xfrm>
                    <a:prstGeom prst="rect">
                      <a:avLst/>
                    </a:prstGeom>
                  </pic:spPr>
                </pic:pic>
              </a:graphicData>
            </a:graphic>
          </wp:inline>
        </w:drawing>
      </w: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lastRenderedPageBreak/>
        <w:t>Висновки</w:t>
      </w:r>
    </w:p>
    <w:p w14:paraId="524B10DD" w14:textId="47B2CA02" w:rsidR="00A43B52" w:rsidRDefault="00A43B52" w:rsidP="00A43B52">
      <w:r w:rsidRPr="004C26DA">
        <w:t>О</w:t>
      </w:r>
      <w:r>
        <w:t>трима</w:t>
      </w:r>
      <w:r>
        <w:t>в</w:t>
      </w:r>
      <w:bookmarkStart w:id="0" w:name="_GoBack"/>
      <w:bookmarkEnd w:id="0"/>
      <w:r w:rsidRPr="004C26DA">
        <w:t xml:space="preserve"> навики побудови </w:t>
      </w:r>
      <w:r>
        <w:t xml:space="preserve">застосування методів синхронізації </w:t>
      </w:r>
      <w:r w:rsidRPr="004C26DA">
        <w:t>обчислювальних процесів</w:t>
      </w:r>
      <w:r>
        <w:t xml:space="preserve"> в розгалужених та взаємодіючих процесах на</w:t>
      </w:r>
      <w:r w:rsidRPr="004C26DA">
        <w:t xml:space="preserve"> мов</w:t>
      </w:r>
      <w:r>
        <w:t>і</w:t>
      </w:r>
      <w:r w:rsidRPr="004C26DA">
        <w:t xml:space="preserve"> Java. </w:t>
      </w:r>
    </w:p>
    <w:p w14:paraId="6DFC61F7" w14:textId="77777777"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p>
    <w:sectPr w:rsidR="000E468C" w:rsidRPr="001B5E09" w:rsidSect="00693B43">
      <w:headerReference w:type="default"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CE0F0" w14:textId="77777777" w:rsidR="00BC78E7" w:rsidRDefault="00BC78E7" w:rsidP="00B55F6C">
      <w:pPr>
        <w:spacing w:after="0" w:line="240" w:lineRule="auto"/>
      </w:pPr>
      <w:r>
        <w:separator/>
      </w:r>
    </w:p>
  </w:endnote>
  <w:endnote w:type="continuationSeparator" w:id="0">
    <w:p w14:paraId="73107859" w14:textId="77777777" w:rsidR="00BC78E7" w:rsidRDefault="00BC78E7"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A43B52">
          <w:rPr>
            <w:noProof/>
            <w:szCs w:val="24"/>
          </w:rPr>
          <w:t>4</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707F7" w14:textId="77777777" w:rsidR="00BC78E7" w:rsidRDefault="00BC78E7" w:rsidP="00B55F6C">
      <w:pPr>
        <w:spacing w:after="0" w:line="240" w:lineRule="auto"/>
      </w:pPr>
      <w:r>
        <w:separator/>
      </w:r>
    </w:p>
  </w:footnote>
  <w:footnote w:type="continuationSeparator" w:id="0">
    <w:p w14:paraId="7BA96617" w14:textId="77777777" w:rsidR="00BC78E7" w:rsidRDefault="00BC78E7"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01BAFD24" w:rsidR="00B55F6C" w:rsidRPr="00E953A8" w:rsidRDefault="00BC78E7">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C26B6D">
          <w:rPr>
            <w:color w:val="000000" w:themeColor="text1"/>
            <w:sz w:val="20"/>
            <w:szCs w:val="20"/>
            <w:lang w:val="en-GB"/>
          </w:rPr>
          <w:t>Лабораторна робота №2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16"/>
  </w:num>
  <w:num w:numId="3">
    <w:abstractNumId w:val="3"/>
  </w:num>
  <w:num w:numId="4">
    <w:abstractNumId w:val="15"/>
  </w:num>
  <w:num w:numId="5">
    <w:abstractNumId w:val="11"/>
  </w:num>
  <w:num w:numId="6">
    <w:abstractNumId w:val="9"/>
  </w:num>
  <w:num w:numId="7">
    <w:abstractNumId w:val="12"/>
  </w:num>
  <w:num w:numId="8">
    <w:abstractNumId w:val="13"/>
  </w:num>
  <w:num w:numId="9">
    <w:abstractNumId w:val="14"/>
  </w:num>
  <w:num w:numId="10">
    <w:abstractNumId w:val="1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2"/>
  </w:num>
  <w:num w:numId="15">
    <w:abstractNumId w:val="6"/>
  </w:num>
  <w:num w:numId="16">
    <w:abstractNumId w:val="10"/>
  </w:num>
  <w:num w:numId="17">
    <w:abstractNumId w:val="18"/>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2CDE"/>
    <w:rsid w:val="00075B3F"/>
    <w:rsid w:val="00080B1E"/>
    <w:rsid w:val="000871A4"/>
    <w:rsid w:val="000878A6"/>
    <w:rsid w:val="000A4C6C"/>
    <w:rsid w:val="000B32F8"/>
    <w:rsid w:val="000C15D6"/>
    <w:rsid w:val="000D1F66"/>
    <w:rsid w:val="000E28A3"/>
    <w:rsid w:val="000E468C"/>
    <w:rsid w:val="000E6BB0"/>
    <w:rsid w:val="000F2E67"/>
    <w:rsid w:val="0010336B"/>
    <w:rsid w:val="00105659"/>
    <w:rsid w:val="00121BE8"/>
    <w:rsid w:val="0013634B"/>
    <w:rsid w:val="00141AC8"/>
    <w:rsid w:val="00150148"/>
    <w:rsid w:val="00154644"/>
    <w:rsid w:val="0015675A"/>
    <w:rsid w:val="00162474"/>
    <w:rsid w:val="001669B3"/>
    <w:rsid w:val="00174A22"/>
    <w:rsid w:val="001913D8"/>
    <w:rsid w:val="00195F4E"/>
    <w:rsid w:val="001A26B6"/>
    <w:rsid w:val="001B4E17"/>
    <w:rsid w:val="001B5E09"/>
    <w:rsid w:val="001C142F"/>
    <w:rsid w:val="001D0F3D"/>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B7936"/>
    <w:rsid w:val="002D116D"/>
    <w:rsid w:val="002D2CA6"/>
    <w:rsid w:val="002D5B03"/>
    <w:rsid w:val="002E1DD4"/>
    <w:rsid w:val="002E3A06"/>
    <w:rsid w:val="002E6347"/>
    <w:rsid w:val="002E6BB6"/>
    <w:rsid w:val="002F10B7"/>
    <w:rsid w:val="002F787B"/>
    <w:rsid w:val="00302DED"/>
    <w:rsid w:val="003106C2"/>
    <w:rsid w:val="00326F41"/>
    <w:rsid w:val="003309DC"/>
    <w:rsid w:val="00336BDA"/>
    <w:rsid w:val="00341C78"/>
    <w:rsid w:val="00347DFD"/>
    <w:rsid w:val="00350E8B"/>
    <w:rsid w:val="00357ABD"/>
    <w:rsid w:val="00365126"/>
    <w:rsid w:val="00375183"/>
    <w:rsid w:val="00384780"/>
    <w:rsid w:val="003931C6"/>
    <w:rsid w:val="003A145F"/>
    <w:rsid w:val="003A4EED"/>
    <w:rsid w:val="003C0A74"/>
    <w:rsid w:val="003C2A47"/>
    <w:rsid w:val="003C61F1"/>
    <w:rsid w:val="003E57DF"/>
    <w:rsid w:val="003F0C20"/>
    <w:rsid w:val="003F125D"/>
    <w:rsid w:val="003F20D6"/>
    <w:rsid w:val="004065BB"/>
    <w:rsid w:val="00410991"/>
    <w:rsid w:val="00422214"/>
    <w:rsid w:val="00427711"/>
    <w:rsid w:val="00434C2B"/>
    <w:rsid w:val="004444A6"/>
    <w:rsid w:val="004453BD"/>
    <w:rsid w:val="004562CE"/>
    <w:rsid w:val="004571B6"/>
    <w:rsid w:val="0046587B"/>
    <w:rsid w:val="00473E8A"/>
    <w:rsid w:val="00480040"/>
    <w:rsid w:val="00485A01"/>
    <w:rsid w:val="004875F8"/>
    <w:rsid w:val="004B02CC"/>
    <w:rsid w:val="004C1FF8"/>
    <w:rsid w:val="004D697C"/>
    <w:rsid w:val="004F41D8"/>
    <w:rsid w:val="004F7627"/>
    <w:rsid w:val="00504600"/>
    <w:rsid w:val="005313DA"/>
    <w:rsid w:val="0053507C"/>
    <w:rsid w:val="0053677C"/>
    <w:rsid w:val="00553870"/>
    <w:rsid w:val="00583DF3"/>
    <w:rsid w:val="00597CE4"/>
    <w:rsid w:val="005A5132"/>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53C3C"/>
    <w:rsid w:val="00655AFF"/>
    <w:rsid w:val="006630F6"/>
    <w:rsid w:val="00663F85"/>
    <w:rsid w:val="006716B9"/>
    <w:rsid w:val="00676A6F"/>
    <w:rsid w:val="00693B43"/>
    <w:rsid w:val="006A22E2"/>
    <w:rsid w:val="006A2644"/>
    <w:rsid w:val="006B6377"/>
    <w:rsid w:val="006C063D"/>
    <w:rsid w:val="006C13DE"/>
    <w:rsid w:val="006C3BFA"/>
    <w:rsid w:val="006C76CF"/>
    <w:rsid w:val="006D3E6D"/>
    <w:rsid w:val="006D6541"/>
    <w:rsid w:val="006D7CC6"/>
    <w:rsid w:val="006E1381"/>
    <w:rsid w:val="006F0AC4"/>
    <w:rsid w:val="00704796"/>
    <w:rsid w:val="007101AF"/>
    <w:rsid w:val="00710DC6"/>
    <w:rsid w:val="0071228F"/>
    <w:rsid w:val="0071421F"/>
    <w:rsid w:val="007168EE"/>
    <w:rsid w:val="00722990"/>
    <w:rsid w:val="007316C0"/>
    <w:rsid w:val="0073494B"/>
    <w:rsid w:val="007378CD"/>
    <w:rsid w:val="007469E2"/>
    <w:rsid w:val="00747B0D"/>
    <w:rsid w:val="00751A13"/>
    <w:rsid w:val="007620A8"/>
    <w:rsid w:val="007654A1"/>
    <w:rsid w:val="0077341E"/>
    <w:rsid w:val="007750CA"/>
    <w:rsid w:val="00780826"/>
    <w:rsid w:val="00790E00"/>
    <w:rsid w:val="007A331F"/>
    <w:rsid w:val="007A4349"/>
    <w:rsid w:val="007A476C"/>
    <w:rsid w:val="007A577D"/>
    <w:rsid w:val="007B2AC9"/>
    <w:rsid w:val="007B632E"/>
    <w:rsid w:val="007D0926"/>
    <w:rsid w:val="007D2006"/>
    <w:rsid w:val="007D53AF"/>
    <w:rsid w:val="007E0A82"/>
    <w:rsid w:val="007E6E7A"/>
    <w:rsid w:val="007F78F4"/>
    <w:rsid w:val="00801A3E"/>
    <w:rsid w:val="00802EE3"/>
    <w:rsid w:val="008114A4"/>
    <w:rsid w:val="00820640"/>
    <w:rsid w:val="00823CBF"/>
    <w:rsid w:val="00832F15"/>
    <w:rsid w:val="00841EB4"/>
    <w:rsid w:val="00857230"/>
    <w:rsid w:val="0086069F"/>
    <w:rsid w:val="00867D19"/>
    <w:rsid w:val="00872CCB"/>
    <w:rsid w:val="008775D6"/>
    <w:rsid w:val="008802B5"/>
    <w:rsid w:val="008843CA"/>
    <w:rsid w:val="00892E0C"/>
    <w:rsid w:val="00897919"/>
    <w:rsid w:val="008A5564"/>
    <w:rsid w:val="008A7FA0"/>
    <w:rsid w:val="008D3BB8"/>
    <w:rsid w:val="008E11B5"/>
    <w:rsid w:val="008F4DB5"/>
    <w:rsid w:val="008F5B91"/>
    <w:rsid w:val="00920342"/>
    <w:rsid w:val="00934047"/>
    <w:rsid w:val="00936BAF"/>
    <w:rsid w:val="0095280C"/>
    <w:rsid w:val="00953671"/>
    <w:rsid w:val="00960650"/>
    <w:rsid w:val="00964B9B"/>
    <w:rsid w:val="009679ED"/>
    <w:rsid w:val="0097039A"/>
    <w:rsid w:val="009753E7"/>
    <w:rsid w:val="00980355"/>
    <w:rsid w:val="009A0C53"/>
    <w:rsid w:val="009A7C4E"/>
    <w:rsid w:val="009D06EF"/>
    <w:rsid w:val="009D2646"/>
    <w:rsid w:val="009E7CBE"/>
    <w:rsid w:val="009F067A"/>
    <w:rsid w:val="00A0733C"/>
    <w:rsid w:val="00A103C4"/>
    <w:rsid w:val="00A270A6"/>
    <w:rsid w:val="00A3733C"/>
    <w:rsid w:val="00A378F3"/>
    <w:rsid w:val="00A43B52"/>
    <w:rsid w:val="00A52BA1"/>
    <w:rsid w:val="00A60429"/>
    <w:rsid w:val="00A60BA2"/>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1CD1"/>
    <w:rsid w:val="00B13780"/>
    <w:rsid w:val="00B14D71"/>
    <w:rsid w:val="00B170F4"/>
    <w:rsid w:val="00B2082F"/>
    <w:rsid w:val="00B25F91"/>
    <w:rsid w:val="00B31564"/>
    <w:rsid w:val="00B55F6C"/>
    <w:rsid w:val="00B70211"/>
    <w:rsid w:val="00B7150B"/>
    <w:rsid w:val="00B92B5F"/>
    <w:rsid w:val="00B95B7F"/>
    <w:rsid w:val="00BA1E1C"/>
    <w:rsid w:val="00BC78E7"/>
    <w:rsid w:val="00BD285C"/>
    <w:rsid w:val="00BD3AB3"/>
    <w:rsid w:val="00BD3D63"/>
    <w:rsid w:val="00BD4AA3"/>
    <w:rsid w:val="00BD4F8E"/>
    <w:rsid w:val="00BD7818"/>
    <w:rsid w:val="00BF5EBB"/>
    <w:rsid w:val="00C01D43"/>
    <w:rsid w:val="00C17FED"/>
    <w:rsid w:val="00C26B6D"/>
    <w:rsid w:val="00C3111F"/>
    <w:rsid w:val="00C40B0D"/>
    <w:rsid w:val="00C45263"/>
    <w:rsid w:val="00C51B86"/>
    <w:rsid w:val="00C51E95"/>
    <w:rsid w:val="00C54BA9"/>
    <w:rsid w:val="00C54C5A"/>
    <w:rsid w:val="00C55882"/>
    <w:rsid w:val="00C60427"/>
    <w:rsid w:val="00C64E4C"/>
    <w:rsid w:val="00C666F8"/>
    <w:rsid w:val="00C77F68"/>
    <w:rsid w:val="00C836B0"/>
    <w:rsid w:val="00C85D53"/>
    <w:rsid w:val="00C87651"/>
    <w:rsid w:val="00CB5BA0"/>
    <w:rsid w:val="00CC159A"/>
    <w:rsid w:val="00CD5EDD"/>
    <w:rsid w:val="00CE6E6E"/>
    <w:rsid w:val="00CF0AC7"/>
    <w:rsid w:val="00CF7A5B"/>
    <w:rsid w:val="00D101C4"/>
    <w:rsid w:val="00D12AE4"/>
    <w:rsid w:val="00D13D4F"/>
    <w:rsid w:val="00D2775D"/>
    <w:rsid w:val="00D41C84"/>
    <w:rsid w:val="00D54A26"/>
    <w:rsid w:val="00D57516"/>
    <w:rsid w:val="00D72910"/>
    <w:rsid w:val="00D76B4F"/>
    <w:rsid w:val="00D7777B"/>
    <w:rsid w:val="00D80F1A"/>
    <w:rsid w:val="00D82830"/>
    <w:rsid w:val="00D92E8A"/>
    <w:rsid w:val="00DA3917"/>
    <w:rsid w:val="00DA7BEB"/>
    <w:rsid w:val="00DB352E"/>
    <w:rsid w:val="00DB4230"/>
    <w:rsid w:val="00DB498E"/>
    <w:rsid w:val="00DB5AC0"/>
    <w:rsid w:val="00DB664B"/>
    <w:rsid w:val="00DC6DEB"/>
    <w:rsid w:val="00DD0899"/>
    <w:rsid w:val="00DD346A"/>
    <w:rsid w:val="00DE0E1D"/>
    <w:rsid w:val="00DE1597"/>
    <w:rsid w:val="00DE1E1B"/>
    <w:rsid w:val="00DE45DA"/>
    <w:rsid w:val="00DE58B6"/>
    <w:rsid w:val="00DF0E1E"/>
    <w:rsid w:val="00DF2CA0"/>
    <w:rsid w:val="00E00BFB"/>
    <w:rsid w:val="00E23FCD"/>
    <w:rsid w:val="00E35FA3"/>
    <w:rsid w:val="00E36CFE"/>
    <w:rsid w:val="00E36D70"/>
    <w:rsid w:val="00E36F64"/>
    <w:rsid w:val="00E4427B"/>
    <w:rsid w:val="00E56B4A"/>
    <w:rsid w:val="00E576B4"/>
    <w:rsid w:val="00E6071B"/>
    <w:rsid w:val="00E716AB"/>
    <w:rsid w:val="00E718B9"/>
    <w:rsid w:val="00E74099"/>
    <w:rsid w:val="00E86B9A"/>
    <w:rsid w:val="00E906A0"/>
    <w:rsid w:val="00E90DFA"/>
    <w:rsid w:val="00E9334B"/>
    <w:rsid w:val="00E93435"/>
    <w:rsid w:val="00E94B37"/>
    <w:rsid w:val="00E95042"/>
    <w:rsid w:val="00E953A8"/>
    <w:rsid w:val="00EA1A86"/>
    <w:rsid w:val="00EA25E8"/>
    <w:rsid w:val="00EA4EA8"/>
    <w:rsid w:val="00EB21BA"/>
    <w:rsid w:val="00EB560D"/>
    <w:rsid w:val="00EC36F5"/>
    <w:rsid w:val="00EC7412"/>
    <w:rsid w:val="00ED46C0"/>
    <w:rsid w:val="00ED73A8"/>
    <w:rsid w:val="00ED7618"/>
    <w:rsid w:val="00EE1AC6"/>
    <w:rsid w:val="00EE1BC7"/>
    <w:rsid w:val="00EE35B9"/>
    <w:rsid w:val="00F13583"/>
    <w:rsid w:val="00F2165A"/>
    <w:rsid w:val="00F327E6"/>
    <w:rsid w:val="00F4012C"/>
    <w:rsid w:val="00F47009"/>
    <w:rsid w:val="00F53973"/>
    <w:rsid w:val="00F55170"/>
    <w:rsid w:val="00F65E4C"/>
    <w:rsid w:val="00F66A2C"/>
    <w:rsid w:val="00F75416"/>
    <w:rsid w:val="00F83E12"/>
    <w:rsid w:val="00F85683"/>
    <w:rsid w:val="00FB19E6"/>
    <w:rsid w:val="00FC4459"/>
    <w:rsid w:val="00FD1464"/>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NoSpacing">
    <w:name w:val="No Spacing"/>
    <w:uiPriority w:val="1"/>
    <w:qFormat/>
    <w:rsid w:val="001B4E17"/>
    <w:pPr>
      <w:spacing w:after="0" w:line="240" w:lineRule="auto"/>
      <w:ind w:firstLine="70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94902"/>
    <w:rsid w:val="000A040A"/>
    <w:rsid w:val="000D63AC"/>
    <w:rsid w:val="001406A8"/>
    <w:rsid w:val="001D0C0D"/>
    <w:rsid w:val="00214913"/>
    <w:rsid w:val="00217C85"/>
    <w:rsid w:val="00393F2C"/>
    <w:rsid w:val="003A3658"/>
    <w:rsid w:val="00424ACB"/>
    <w:rsid w:val="00451139"/>
    <w:rsid w:val="00471DC0"/>
    <w:rsid w:val="00483914"/>
    <w:rsid w:val="004A2A8C"/>
    <w:rsid w:val="005C6ADA"/>
    <w:rsid w:val="007F01B2"/>
    <w:rsid w:val="00815082"/>
    <w:rsid w:val="008E2A0C"/>
    <w:rsid w:val="00903332"/>
    <w:rsid w:val="00940E18"/>
    <w:rsid w:val="00943DBF"/>
    <w:rsid w:val="0097406F"/>
    <w:rsid w:val="009A1205"/>
    <w:rsid w:val="009E5B35"/>
    <w:rsid w:val="00A60181"/>
    <w:rsid w:val="00AD2390"/>
    <w:rsid w:val="00AE4720"/>
    <w:rsid w:val="00B33D78"/>
    <w:rsid w:val="00B40D30"/>
    <w:rsid w:val="00C07B26"/>
    <w:rsid w:val="00C32B74"/>
    <w:rsid w:val="00C75837"/>
    <w:rsid w:val="00CD4C76"/>
    <w:rsid w:val="00CD5901"/>
    <w:rsid w:val="00E05DF9"/>
    <w:rsid w:val="00E11031"/>
    <w:rsid w:val="00E561FF"/>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F616-FCFD-4013-A661-90D8E7F0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№2</dc:title>
  <dc:creator>Чалий Михайло</dc:creator>
  <cp:lastModifiedBy>Mike Chaliy</cp:lastModifiedBy>
  <cp:revision>305</cp:revision>
  <cp:lastPrinted>2013-06-17T06:23:00Z</cp:lastPrinted>
  <dcterms:created xsi:type="dcterms:W3CDTF">2012-11-11T10:14:00Z</dcterms:created>
  <dcterms:modified xsi:type="dcterms:W3CDTF">2016-04-02T09:56:00Z</dcterms:modified>
</cp:coreProperties>
</file>