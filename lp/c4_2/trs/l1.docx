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Pr="00434C2B" w:rsidRDefault="000E28A3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4546C1B8" w14:textId="32DF393F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EE35B9" w:rsidRPr="0036478A">
        <w:rPr>
          <w:b/>
          <w:sz w:val="28"/>
          <w:szCs w:val="28"/>
        </w:rPr>
        <w:t>Технології розподілених систем та паралельних обчислень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73C3DFA1" w:rsidR="00B92B5F" w:rsidRPr="00434C2B" w:rsidRDefault="00B13780" w:rsidP="00934047">
      <w:pPr>
        <w:ind w:firstLine="0"/>
        <w:jc w:val="center"/>
      </w:pPr>
      <w:r>
        <w:t xml:space="preserve">Варіант 11 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28FDB4BD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960650">
        <w:rPr>
          <w:rFonts w:cs="Times New Roman"/>
          <w:kern w:val="0"/>
          <w:szCs w:val="28"/>
          <w:lang w:val="en-US"/>
        </w:rPr>
        <w:t>41</w:t>
      </w:r>
    </w:p>
    <w:p w14:paraId="03BC2396" w14:textId="05F77CB2" w:rsidR="00141AC8" w:rsidRDefault="00B55F6C" w:rsidP="00141AC8">
      <w:pPr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Чалий Мих</w:t>
      </w:r>
      <w:r w:rsidR="00141AC8">
        <w:rPr>
          <w:rFonts w:cs="Times New Roman"/>
          <w:kern w:val="0"/>
          <w:szCs w:val="28"/>
          <w:lang w:val="en-US"/>
        </w:rPr>
        <w:t>a</w:t>
      </w:r>
      <w:r w:rsidRPr="00434C2B">
        <w:rPr>
          <w:rFonts w:cs="Times New Roman"/>
          <w:kern w:val="0"/>
          <w:szCs w:val="28"/>
        </w:rPr>
        <w:t>йло</w:t>
      </w:r>
    </w:p>
    <w:p w14:paraId="6F6FBB9C" w14:textId="63ADF1B4" w:rsidR="004C1FF8" w:rsidRPr="00524E07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Перевірив</w:t>
      </w:r>
    </w:p>
    <w:p w14:paraId="167AF38A" w14:textId="79D6D9DB" w:rsidR="00DF0E1E" w:rsidRPr="00E95042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 w:rsidRPr="00524E07">
        <w:rPr>
          <w:rFonts w:cs="Times New Roman"/>
          <w:kern w:val="0"/>
          <w:szCs w:val="28"/>
        </w:rPr>
        <w:t xml:space="preserve">                     </w:t>
      </w:r>
      <w:r w:rsidR="00EE35B9">
        <w:rPr>
          <w:sz w:val="28"/>
          <w:szCs w:val="28"/>
        </w:rPr>
        <w:t>Фармага І.В.</w:t>
      </w: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559728B7" w:rsidR="00A0733C" w:rsidRPr="00434C2B" w:rsidRDefault="00C3111F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2016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5699429" w14:textId="4980543E" w:rsidR="000626F0" w:rsidRPr="00820640" w:rsidRDefault="00820640" w:rsidP="00820640">
      <w:pPr>
        <w:ind w:firstLine="720"/>
        <w:jc w:val="both"/>
      </w:pPr>
      <w:r w:rsidRPr="00820640">
        <w:t xml:space="preserve">Одержати навики побудови багатопотокових алгоритмів обчислювальних процесів, навчитися складати програми з розгалуженими та взаємодіючими процесами на мові Java. </w:t>
      </w:r>
    </w:p>
    <w:p w14:paraId="3FE5BB0A" w14:textId="1B9F71BE" w:rsidR="001B4E17" w:rsidRPr="000626F0" w:rsidRDefault="001B4E17" w:rsidP="001B4E17">
      <w:pPr>
        <w:pStyle w:val="Heading2"/>
      </w:pPr>
      <w:r>
        <w:t>Теоретична частина</w:t>
      </w:r>
    </w:p>
    <w:p w14:paraId="057CFBB1" w14:textId="7CE6D839" w:rsidR="007A476C" w:rsidRPr="00FF7E46" w:rsidRDefault="007A476C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</w:p>
    <w:p w14:paraId="23447428" w14:textId="77777777" w:rsidR="001B4E17" w:rsidRPr="00231FF2" w:rsidRDefault="001B4E17" w:rsidP="001B4E17">
      <w:pPr>
        <w:pStyle w:val="NoSpacing"/>
        <w:rPr>
          <w:lang w:val="ru-RU"/>
        </w:rPr>
      </w:pPr>
      <w:r w:rsidRPr="00231FF2">
        <w:rPr>
          <w:lang w:val="ru-RU"/>
        </w:rPr>
        <w:t xml:space="preserve">В класі </w:t>
      </w:r>
      <w:r>
        <w:rPr>
          <w:color w:val="0000FF"/>
        </w:rPr>
        <w:t>Thread</w:t>
      </w:r>
      <w:r w:rsidRPr="00231FF2">
        <w:rPr>
          <w:lang w:val="ru-RU"/>
        </w:rPr>
        <w:t xml:space="preserve"> сім конструкторів: </w:t>
      </w:r>
    </w:p>
    <w:p w14:paraId="1428F39B" w14:textId="77777777" w:rsidR="001B4E17" w:rsidRPr="00231FF2" w:rsidRDefault="001B4E17" w:rsidP="001B4E17">
      <w:pPr>
        <w:pStyle w:val="NoSpacing"/>
        <w:rPr>
          <w:lang w:val="ru-RU"/>
        </w:rPr>
      </w:pPr>
    </w:p>
    <w:p w14:paraId="02164952" w14:textId="77777777" w:rsidR="001B4E17" w:rsidRPr="00231FF2" w:rsidRDefault="001B4E17" w:rsidP="001B4E17">
      <w:pPr>
        <w:pStyle w:val="NoSpacing"/>
        <w:rPr>
          <w:lang w:val="ru-RU"/>
        </w:rPr>
      </w:pPr>
      <w:r>
        <w:rPr>
          <w:color w:val="0000FF"/>
        </w:rPr>
        <w:t>Thread</w:t>
      </w:r>
      <w:r w:rsidRPr="00231FF2">
        <w:rPr>
          <w:color w:val="0000FF"/>
          <w:lang w:val="ru-RU"/>
        </w:rPr>
        <w:t>(</w:t>
      </w:r>
      <w:r>
        <w:rPr>
          <w:color w:val="0000FF"/>
        </w:rPr>
        <w:t>ThreadGroup</w:t>
      </w:r>
      <w:r w:rsidRPr="00231FF2">
        <w:rPr>
          <w:color w:val="0000FF"/>
          <w:lang w:val="ru-RU"/>
        </w:rPr>
        <w:t xml:space="preserve"> </w:t>
      </w:r>
      <w:r>
        <w:rPr>
          <w:color w:val="0000FF"/>
        </w:rPr>
        <w:t>group</w:t>
      </w:r>
      <w:r w:rsidRPr="00231FF2">
        <w:rPr>
          <w:color w:val="0000FF"/>
          <w:lang w:val="ru-RU"/>
        </w:rPr>
        <w:t xml:space="preserve">, </w:t>
      </w:r>
      <w:r>
        <w:rPr>
          <w:color w:val="0000FF"/>
        </w:rPr>
        <w:t>Runnable</w:t>
      </w:r>
      <w:r w:rsidRPr="00231FF2">
        <w:rPr>
          <w:color w:val="0000FF"/>
          <w:lang w:val="ru-RU"/>
        </w:rPr>
        <w:t xml:space="preserve"> </w:t>
      </w:r>
      <w:r>
        <w:rPr>
          <w:color w:val="0000FF"/>
        </w:rPr>
        <w:t>target</w:t>
      </w:r>
      <w:r w:rsidRPr="00231FF2">
        <w:rPr>
          <w:color w:val="0000FF"/>
          <w:lang w:val="ru-RU"/>
        </w:rPr>
        <w:t xml:space="preserve">, </w:t>
      </w:r>
      <w:r>
        <w:rPr>
          <w:color w:val="0000FF"/>
        </w:rPr>
        <w:t>String</w:t>
      </w:r>
      <w:r w:rsidRPr="00231FF2">
        <w:rPr>
          <w:color w:val="0000FF"/>
          <w:lang w:val="ru-RU"/>
        </w:rPr>
        <w:t xml:space="preserve"> </w:t>
      </w:r>
      <w:r>
        <w:rPr>
          <w:color w:val="0000FF"/>
        </w:rPr>
        <w:t>name</w:t>
      </w:r>
      <w:r w:rsidRPr="00231FF2">
        <w:rPr>
          <w:color w:val="0000FF"/>
          <w:lang w:val="ru-RU"/>
        </w:rPr>
        <w:t>)</w:t>
      </w:r>
      <w:r w:rsidRPr="00231FF2">
        <w:rPr>
          <w:lang w:val="ru-RU"/>
        </w:rPr>
        <w:t xml:space="preserve"> — створює підпроцес з іменем </w:t>
      </w:r>
      <w:r>
        <w:rPr>
          <w:color w:val="0000FF"/>
        </w:rPr>
        <w:t>name</w:t>
      </w:r>
      <w:r w:rsidRPr="00231FF2">
        <w:rPr>
          <w:lang w:val="ru-RU"/>
        </w:rPr>
        <w:t xml:space="preserve">, належний групі </w:t>
      </w:r>
      <w:r>
        <w:rPr>
          <w:color w:val="0000FF"/>
        </w:rPr>
        <w:t>group</w:t>
      </w:r>
      <w:r w:rsidRPr="00231FF2">
        <w:rPr>
          <w:lang w:val="ru-RU"/>
        </w:rPr>
        <w:t xml:space="preserve"> і виконуючий метод</w:t>
      </w:r>
      <w:r w:rsidRPr="00231FF2">
        <w:rPr>
          <w:color w:val="0000FF"/>
          <w:lang w:val="ru-RU"/>
        </w:rPr>
        <w:t xml:space="preserve"> </w:t>
      </w:r>
      <w:r>
        <w:rPr>
          <w:color w:val="0000FF"/>
        </w:rPr>
        <w:t>run</w:t>
      </w:r>
      <w:r w:rsidRPr="00231FF2">
        <w:rPr>
          <w:color w:val="0000FF"/>
          <w:lang w:val="ru-RU"/>
        </w:rPr>
        <w:t>()</w:t>
      </w:r>
      <w:r w:rsidRPr="00231FF2">
        <w:rPr>
          <w:lang w:val="ru-RU"/>
        </w:rPr>
        <w:t xml:space="preserve"> обєкта </w:t>
      </w:r>
      <w:r>
        <w:rPr>
          <w:color w:val="0000FF"/>
        </w:rPr>
        <w:t>target</w:t>
      </w:r>
      <w:r w:rsidRPr="00231FF2">
        <w:rPr>
          <w:lang w:val="ru-RU"/>
        </w:rPr>
        <w:t xml:space="preserve">. Це основной конструктор, всі інші звертаються до нього з тим чи іншим параметром, рівним </w:t>
      </w:r>
      <w:r>
        <w:rPr>
          <w:color w:val="0000FF"/>
        </w:rPr>
        <w:t>null</w:t>
      </w:r>
      <w:r w:rsidRPr="00231FF2">
        <w:rPr>
          <w:lang w:val="ru-RU"/>
        </w:rPr>
        <w:t xml:space="preserve">; </w:t>
      </w:r>
    </w:p>
    <w:p w14:paraId="2C077142" w14:textId="77777777" w:rsidR="001B4E17" w:rsidRPr="00231FF2" w:rsidRDefault="001B4E17" w:rsidP="001B4E17">
      <w:pPr>
        <w:pStyle w:val="NoSpacing"/>
        <w:rPr>
          <w:lang w:val="ru-RU"/>
        </w:rPr>
      </w:pPr>
      <w:r>
        <w:rPr>
          <w:color w:val="0000FF"/>
        </w:rPr>
        <w:t>Thread</w:t>
      </w:r>
      <w:r w:rsidRPr="00231FF2">
        <w:rPr>
          <w:color w:val="0000FF"/>
          <w:lang w:val="ru-RU"/>
        </w:rPr>
        <w:t xml:space="preserve">() </w:t>
      </w:r>
      <w:r w:rsidRPr="00231FF2">
        <w:rPr>
          <w:lang w:val="ru-RU"/>
        </w:rPr>
        <w:t xml:space="preserve">— створюваний підпроцесс буде виконувати свій метод </w:t>
      </w:r>
      <w:r>
        <w:rPr>
          <w:color w:val="0000FF"/>
        </w:rPr>
        <w:t>run</w:t>
      </w:r>
      <w:r w:rsidRPr="00231FF2">
        <w:rPr>
          <w:color w:val="0000FF"/>
          <w:lang w:val="ru-RU"/>
        </w:rPr>
        <w:t>();</w:t>
      </w:r>
      <w:r w:rsidRPr="00231FF2">
        <w:rPr>
          <w:lang w:val="ru-RU"/>
        </w:rPr>
        <w:t xml:space="preserve"> </w:t>
      </w:r>
    </w:p>
    <w:p w14:paraId="3490B9BC" w14:textId="77777777" w:rsidR="001B4E17" w:rsidRDefault="001B4E17" w:rsidP="001B4E17">
      <w:pPr>
        <w:pStyle w:val="NoSpacing"/>
        <w:rPr>
          <w:color w:val="0000FF"/>
        </w:rPr>
      </w:pPr>
      <w:r>
        <w:rPr>
          <w:color w:val="0000FF"/>
        </w:rPr>
        <w:t xml:space="preserve">Thread(Runnable target); </w:t>
      </w:r>
    </w:p>
    <w:p w14:paraId="2F323A17" w14:textId="77777777" w:rsidR="001B4E17" w:rsidRDefault="001B4E17" w:rsidP="001B4E17">
      <w:pPr>
        <w:pStyle w:val="NoSpacing"/>
        <w:rPr>
          <w:color w:val="0000FF"/>
        </w:rPr>
      </w:pPr>
      <w:r>
        <w:rPr>
          <w:color w:val="0000FF"/>
        </w:rPr>
        <w:t xml:space="preserve">Thread(Runnable target, String name); </w:t>
      </w:r>
    </w:p>
    <w:p w14:paraId="34EB4133" w14:textId="77777777" w:rsidR="001B4E17" w:rsidRDefault="001B4E17" w:rsidP="001B4E17">
      <w:pPr>
        <w:pStyle w:val="NoSpacing"/>
        <w:rPr>
          <w:color w:val="0000FF"/>
        </w:rPr>
      </w:pPr>
      <w:r>
        <w:rPr>
          <w:color w:val="0000FF"/>
        </w:rPr>
        <w:t xml:space="preserve">Thread(String name); </w:t>
      </w:r>
    </w:p>
    <w:p w14:paraId="403107E3" w14:textId="77777777" w:rsidR="001B4E17" w:rsidRDefault="001B4E17" w:rsidP="001B4E17">
      <w:pPr>
        <w:pStyle w:val="NoSpacing"/>
        <w:rPr>
          <w:color w:val="0000FF"/>
        </w:rPr>
      </w:pPr>
      <w:r>
        <w:rPr>
          <w:color w:val="0000FF"/>
        </w:rPr>
        <w:t xml:space="preserve">Thread(ThreadGroup group, Runnable target); </w:t>
      </w:r>
    </w:p>
    <w:p w14:paraId="34085872" w14:textId="77777777" w:rsidR="001B4E17" w:rsidRDefault="001B4E17" w:rsidP="001B4E17">
      <w:pPr>
        <w:pStyle w:val="NoSpacing"/>
        <w:rPr>
          <w:color w:val="0000FF"/>
        </w:rPr>
      </w:pPr>
      <w:r>
        <w:rPr>
          <w:color w:val="0000FF"/>
        </w:rPr>
        <w:t xml:space="preserve">Thread(ThreadGroup group, String name). </w:t>
      </w:r>
    </w:p>
    <w:p w14:paraId="3F35E41B" w14:textId="77777777" w:rsidR="001B4E17" w:rsidRDefault="001B4E17" w:rsidP="001B4E17">
      <w:pPr>
        <w:pStyle w:val="NoSpacing"/>
      </w:pPr>
    </w:p>
    <w:p w14:paraId="117CBFB8" w14:textId="77777777" w:rsidR="001B4E17" w:rsidRPr="00231FF2" w:rsidRDefault="001B4E17" w:rsidP="001B4E17">
      <w:pPr>
        <w:pStyle w:val="NoSpacing"/>
        <w:rPr>
          <w:lang w:val="ru-RU"/>
        </w:rPr>
      </w:pPr>
      <w:r w:rsidRPr="00231FF2">
        <w:rPr>
          <w:lang w:val="ru-RU"/>
        </w:rPr>
        <w:t xml:space="preserve">Імя підпроцесу </w:t>
      </w:r>
      <w:r>
        <w:rPr>
          <w:color w:val="0000FF"/>
        </w:rPr>
        <w:t>name</w:t>
      </w:r>
      <w:r w:rsidRPr="00231FF2">
        <w:rPr>
          <w:lang w:val="ru-RU"/>
        </w:rPr>
        <w:t xml:space="preserve"> не має ніякого значення, воно не використовується віртуальною машиною </w:t>
      </w:r>
      <w:r>
        <w:rPr>
          <w:color w:val="0000FF"/>
        </w:rPr>
        <w:t>Java</w:t>
      </w:r>
      <w:r w:rsidRPr="00231FF2">
        <w:rPr>
          <w:lang w:val="ru-RU"/>
        </w:rPr>
        <w:t xml:space="preserve"> і застосовується тільки для відрізняння підпроцесів в програмі. Після створення підпроцесу його треба запустити методом </w:t>
      </w:r>
      <w:r>
        <w:rPr>
          <w:color w:val="0000FF"/>
        </w:rPr>
        <w:t>start</w:t>
      </w:r>
      <w:r w:rsidRPr="00231FF2">
        <w:rPr>
          <w:color w:val="0000FF"/>
          <w:lang w:val="ru-RU"/>
        </w:rPr>
        <w:t>()</w:t>
      </w:r>
      <w:r w:rsidRPr="00231FF2">
        <w:rPr>
          <w:lang w:val="ru-RU"/>
        </w:rPr>
        <w:t xml:space="preserve">. Віртуальна машина </w:t>
      </w:r>
      <w:r>
        <w:rPr>
          <w:color w:val="0000FF"/>
        </w:rPr>
        <w:t>Java</w:t>
      </w:r>
      <w:r w:rsidRPr="00231FF2">
        <w:rPr>
          <w:lang w:val="ru-RU"/>
        </w:rPr>
        <w:t xml:space="preserve"> почне виконувати метод </w:t>
      </w:r>
      <w:r>
        <w:rPr>
          <w:color w:val="0000FF"/>
        </w:rPr>
        <w:t>run</w:t>
      </w:r>
      <w:r w:rsidRPr="00231FF2">
        <w:rPr>
          <w:color w:val="0000FF"/>
          <w:lang w:val="ru-RU"/>
        </w:rPr>
        <w:t>()</w:t>
      </w:r>
      <w:r w:rsidRPr="00231FF2">
        <w:rPr>
          <w:lang w:val="ru-RU"/>
        </w:rPr>
        <w:t xml:space="preserve"> цього обєкта-підпроцеса. Підпроцес завершить роботу після виконання метода </w:t>
      </w:r>
      <w:r>
        <w:rPr>
          <w:color w:val="0000FF"/>
        </w:rPr>
        <w:t>run</w:t>
      </w:r>
      <w:r w:rsidRPr="00231FF2">
        <w:rPr>
          <w:color w:val="0000FF"/>
          <w:lang w:val="ru-RU"/>
        </w:rPr>
        <w:t>()</w:t>
      </w:r>
      <w:r w:rsidRPr="00231FF2">
        <w:rPr>
          <w:lang w:val="ru-RU"/>
        </w:rPr>
        <w:t xml:space="preserve">. Для знищення обєкта-підпроцеса вслід за цим він повинен присвоїти значення </w:t>
      </w:r>
      <w:r>
        <w:rPr>
          <w:color w:val="0000FF"/>
        </w:rPr>
        <w:t>null</w:t>
      </w:r>
      <w:r w:rsidRPr="00231FF2">
        <w:rPr>
          <w:lang w:val="ru-RU"/>
        </w:rPr>
        <w:t xml:space="preserve">. </w:t>
      </w:r>
    </w:p>
    <w:p w14:paraId="79D3BC7F" w14:textId="77777777" w:rsidR="001B4E17" w:rsidRPr="00231FF2" w:rsidRDefault="001B4E17" w:rsidP="001B4E17">
      <w:pPr>
        <w:pStyle w:val="NoSpacing"/>
        <w:rPr>
          <w:lang w:val="ru-RU"/>
        </w:rPr>
      </w:pPr>
    </w:p>
    <w:p w14:paraId="47B8B067" w14:textId="62D371AD" w:rsidR="004065BB" w:rsidRDefault="004065BB" w:rsidP="001B4E17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AA3AE1B" w14:textId="79157865" w:rsidR="007A476C" w:rsidRPr="007A476C" w:rsidRDefault="007A476C" w:rsidP="00934047">
      <w:pPr>
        <w:pStyle w:val="Heading2"/>
      </w:pPr>
      <w:r>
        <w:t>Завдання</w:t>
      </w:r>
    </w:p>
    <w:p w14:paraId="012B4795" w14:textId="77777777" w:rsidR="002D2CA6" w:rsidRDefault="002D2CA6" w:rsidP="002D2CA6">
      <w:r w:rsidRPr="000923C0">
        <w:t>Варіант 11</w:t>
      </w:r>
      <w:r>
        <w:t xml:space="preserve">. </w:t>
      </w:r>
      <w:r w:rsidRPr="000923C0">
        <w:t>Програма моделює обслуговування одного потоку процесів одним центральним процесором комп'ютера з однією чергою. Якщо черговий процес генерується в мить, коли процесор вільний, процес поступає на обробку в процесор, інакше процес поступає в чергу. Якщо процесор вільний і в черзі є процеси, процес віддаляється з черги.  Визначте максимальну довжину черги.</w:t>
      </w:r>
    </w:p>
    <w:p w14:paraId="3E9B4FDF" w14:textId="77777777" w:rsidR="00347DFD" w:rsidRDefault="00347DFD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1FE7369" w14:textId="64BCEB4A" w:rsidR="001B5E09" w:rsidRDefault="00DC6DEB" w:rsidP="00934047">
      <w:pPr>
        <w:pStyle w:val="Heading2"/>
      </w:pPr>
      <w:r>
        <w:lastRenderedPageBreak/>
        <w:t>Реалізація</w:t>
      </w:r>
    </w:p>
    <w:p w14:paraId="372FF711" w14:textId="4D91F29E" w:rsidR="00C01D43" w:rsidRPr="00D101C4" w:rsidRDefault="004D697C" w:rsidP="00DE1597">
      <w:pPr>
        <w:ind w:firstLine="0"/>
      </w:pPr>
      <w:r>
        <w:t>Лістінг</w:t>
      </w:r>
      <w:r w:rsidR="009E7CBE">
        <w:t xml:space="preserve"> </w:t>
      </w:r>
      <w:r w:rsidR="009E7CBE" w:rsidRPr="009E7CBE">
        <w:t>L1ExecutionQueue.java</w:t>
      </w:r>
      <w:r w:rsidR="00347DFD">
        <w:t xml:space="preserve"> - </w:t>
      </w:r>
      <w:r w:rsidR="00C01D43" w:rsidRPr="00C01D43">
        <w:rPr>
          <w:lang w:val="en-US"/>
        </w:rPr>
        <w:t>https://github.com/chaliy/studies-octo-</w:t>
      </w:r>
      <w:r w:rsidR="00D101C4">
        <w:rPr>
          <w:lang w:val="en-US"/>
        </w:rPr>
        <w:t>adventure/blob/master/lp/c4_2/trs/</w:t>
      </w:r>
      <w:r w:rsidR="00D101C4" w:rsidRPr="009E7CBE">
        <w:t>L1ExecutionQueue.java</w:t>
      </w:r>
    </w:p>
    <w:p w14:paraId="319C3813" w14:textId="77777777" w:rsidR="0071421F" w:rsidRDefault="0071421F" w:rsidP="0071421F">
      <w:pPr>
        <w:pStyle w:val="Code"/>
      </w:pPr>
      <w:r>
        <w:t>import java.util.Random;</w:t>
      </w:r>
    </w:p>
    <w:p w14:paraId="511FFFCD" w14:textId="77777777" w:rsidR="0071421F" w:rsidRDefault="0071421F" w:rsidP="0071421F">
      <w:pPr>
        <w:pStyle w:val="Code"/>
      </w:pPr>
      <w:r>
        <w:t>import java.util.Queue;</w:t>
      </w:r>
    </w:p>
    <w:p w14:paraId="53A53F93" w14:textId="77777777" w:rsidR="0071421F" w:rsidRDefault="0071421F" w:rsidP="0071421F">
      <w:pPr>
        <w:pStyle w:val="Code"/>
      </w:pPr>
      <w:r>
        <w:t>import java.util.concurrent.ConcurrentLinkedQueue;</w:t>
      </w:r>
    </w:p>
    <w:p w14:paraId="0584DE05" w14:textId="77777777" w:rsidR="0071421F" w:rsidRDefault="0071421F" w:rsidP="0071421F">
      <w:pPr>
        <w:pStyle w:val="Code"/>
      </w:pPr>
    </w:p>
    <w:p w14:paraId="554623B5" w14:textId="77777777" w:rsidR="0071421F" w:rsidRDefault="0071421F" w:rsidP="0071421F">
      <w:pPr>
        <w:pStyle w:val="Code"/>
      </w:pPr>
      <w:r>
        <w:t>public class L1ExecutionQueue {</w:t>
      </w:r>
    </w:p>
    <w:p w14:paraId="7ED4B1F0" w14:textId="77777777" w:rsidR="0071421F" w:rsidRDefault="0071421F" w:rsidP="0071421F">
      <w:pPr>
        <w:pStyle w:val="Code"/>
      </w:pPr>
      <w:r>
        <w:t xml:space="preserve">  </w:t>
      </w:r>
    </w:p>
    <w:p w14:paraId="40BB4690" w14:textId="77777777" w:rsidR="0071421F" w:rsidRDefault="0071421F" w:rsidP="0071421F">
      <w:pPr>
        <w:pStyle w:val="Code"/>
      </w:pPr>
      <w:r>
        <w:t xml:space="preserve">    private static final Queue&lt;String&gt; queue = new ConcurrentLinkedQueue&lt;String&gt;();</w:t>
      </w:r>
    </w:p>
    <w:p w14:paraId="6B8EDE3F" w14:textId="77777777" w:rsidR="0071421F" w:rsidRDefault="0071421F" w:rsidP="0071421F">
      <w:pPr>
        <w:pStyle w:val="Code"/>
      </w:pPr>
      <w:r>
        <w:t xml:space="preserve">    private static final Random rnd = new Random();</w:t>
      </w:r>
    </w:p>
    <w:p w14:paraId="62F11238" w14:textId="77777777" w:rsidR="0071421F" w:rsidRDefault="0071421F" w:rsidP="0071421F">
      <w:pPr>
        <w:pStyle w:val="Code"/>
      </w:pPr>
      <w:r>
        <w:t xml:space="preserve">    </w:t>
      </w:r>
    </w:p>
    <w:p w14:paraId="5554C795" w14:textId="77777777" w:rsidR="0071421F" w:rsidRDefault="0071421F" w:rsidP="0071421F">
      <w:pPr>
        <w:pStyle w:val="Code"/>
      </w:pPr>
      <w:r>
        <w:t xml:space="preserve">    private static void work(int ms) {</w:t>
      </w:r>
    </w:p>
    <w:p w14:paraId="307985C8" w14:textId="77777777" w:rsidR="0071421F" w:rsidRDefault="0071421F" w:rsidP="0071421F">
      <w:pPr>
        <w:pStyle w:val="Code"/>
      </w:pPr>
      <w:r>
        <w:t xml:space="preserve">      try{</w:t>
      </w:r>
    </w:p>
    <w:p w14:paraId="410E1DA7" w14:textId="77777777" w:rsidR="0071421F" w:rsidRDefault="0071421F" w:rsidP="0071421F">
      <w:pPr>
        <w:pStyle w:val="Code"/>
      </w:pPr>
      <w:r>
        <w:t xml:space="preserve">        int wait = (ms + rnd.nextInt(ms)) / 2;</w:t>
      </w:r>
    </w:p>
    <w:p w14:paraId="55945AE5" w14:textId="77777777" w:rsidR="0071421F" w:rsidRDefault="0071421F" w:rsidP="0071421F">
      <w:pPr>
        <w:pStyle w:val="Code"/>
      </w:pPr>
      <w:r>
        <w:t xml:space="preserve">        Thread.sleep(wait);</w:t>
      </w:r>
    </w:p>
    <w:p w14:paraId="376FEB1E" w14:textId="77777777" w:rsidR="0071421F" w:rsidRDefault="0071421F" w:rsidP="0071421F">
      <w:pPr>
        <w:pStyle w:val="Code"/>
      </w:pPr>
      <w:r>
        <w:t xml:space="preserve">      } catch(InterruptedException ex) {</w:t>
      </w:r>
    </w:p>
    <w:p w14:paraId="5B9BB543" w14:textId="77777777" w:rsidR="0071421F" w:rsidRDefault="0071421F" w:rsidP="0071421F">
      <w:pPr>
        <w:pStyle w:val="Code"/>
      </w:pPr>
      <w:r>
        <w:t xml:space="preserve">        Thread.currentThread().interrupt();</w:t>
      </w:r>
    </w:p>
    <w:p w14:paraId="7F85C399" w14:textId="77777777" w:rsidR="0071421F" w:rsidRDefault="0071421F" w:rsidP="0071421F">
      <w:pPr>
        <w:pStyle w:val="Code"/>
      </w:pPr>
      <w:r>
        <w:t xml:space="preserve">      }</w:t>
      </w:r>
    </w:p>
    <w:p w14:paraId="49ADB2E0" w14:textId="77777777" w:rsidR="0071421F" w:rsidRDefault="0071421F" w:rsidP="0071421F">
      <w:pPr>
        <w:pStyle w:val="Code"/>
      </w:pPr>
      <w:r>
        <w:t xml:space="preserve">    }</w:t>
      </w:r>
    </w:p>
    <w:p w14:paraId="27B4239A" w14:textId="77777777" w:rsidR="0071421F" w:rsidRDefault="0071421F" w:rsidP="0071421F">
      <w:pPr>
        <w:pStyle w:val="Code"/>
      </w:pPr>
    </w:p>
    <w:p w14:paraId="44C697D2" w14:textId="77777777" w:rsidR="0071421F" w:rsidRDefault="0071421F" w:rsidP="0071421F">
      <w:pPr>
        <w:pStyle w:val="Code"/>
      </w:pPr>
      <w:r>
        <w:t xml:space="preserve">    public static void main(String[] args) {        </w:t>
      </w:r>
    </w:p>
    <w:p w14:paraId="11BB3B11" w14:textId="77777777" w:rsidR="0071421F" w:rsidRDefault="0071421F" w:rsidP="0071421F">
      <w:pPr>
        <w:pStyle w:val="Code"/>
      </w:pPr>
      <w:r>
        <w:t xml:space="preserve">      </w:t>
      </w:r>
    </w:p>
    <w:p w14:paraId="56D5C49B" w14:textId="77777777" w:rsidR="0071421F" w:rsidRDefault="0071421F" w:rsidP="0071421F">
      <w:pPr>
        <w:pStyle w:val="Code"/>
      </w:pPr>
      <w:r>
        <w:t xml:space="preserve">      Thread producer = new Thread(() -&gt; {</w:t>
      </w:r>
    </w:p>
    <w:p w14:paraId="61E44872" w14:textId="77777777" w:rsidR="0071421F" w:rsidRDefault="0071421F" w:rsidP="0071421F">
      <w:pPr>
        <w:pStyle w:val="Code"/>
      </w:pPr>
      <w:r>
        <w:t xml:space="preserve">        for (int x = 0; x &lt; 100; x++) {</w:t>
      </w:r>
    </w:p>
    <w:p w14:paraId="0DBC2AF6" w14:textId="77777777" w:rsidR="0071421F" w:rsidRDefault="0071421F" w:rsidP="0071421F">
      <w:pPr>
        <w:pStyle w:val="Code"/>
      </w:pPr>
      <w:r>
        <w:t xml:space="preserve">          String job = "Job" + x;</w:t>
      </w:r>
    </w:p>
    <w:p w14:paraId="06C8E847" w14:textId="77777777" w:rsidR="0071421F" w:rsidRDefault="0071421F" w:rsidP="0071421F">
      <w:pPr>
        <w:pStyle w:val="Code"/>
      </w:pPr>
      <w:r>
        <w:t xml:space="preserve">          System.out.println("Додаємо роботу: " + job);</w:t>
      </w:r>
    </w:p>
    <w:p w14:paraId="64839527" w14:textId="77777777" w:rsidR="0071421F" w:rsidRDefault="0071421F" w:rsidP="0071421F">
      <w:pPr>
        <w:pStyle w:val="Code"/>
      </w:pPr>
      <w:r>
        <w:t xml:space="preserve">          queue.add(job);</w:t>
      </w:r>
    </w:p>
    <w:p w14:paraId="26FDDD33" w14:textId="77777777" w:rsidR="0071421F" w:rsidRDefault="0071421F" w:rsidP="0071421F">
      <w:pPr>
        <w:pStyle w:val="Code"/>
      </w:pPr>
      <w:r>
        <w:t xml:space="preserve">          work(300);</w:t>
      </w:r>
    </w:p>
    <w:p w14:paraId="741BB3CF" w14:textId="77777777" w:rsidR="0071421F" w:rsidRDefault="0071421F" w:rsidP="0071421F">
      <w:pPr>
        <w:pStyle w:val="Code"/>
      </w:pPr>
      <w:r>
        <w:t xml:space="preserve">        }</w:t>
      </w:r>
    </w:p>
    <w:p w14:paraId="65CDF493" w14:textId="77777777" w:rsidR="0071421F" w:rsidRDefault="0071421F" w:rsidP="0071421F">
      <w:pPr>
        <w:pStyle w:val="Code"/>
      </w:pPr>
      <w:r>
        <w:t xml:space="preserve">      });</w:t>
      </w:r>
    </w:p>
    <w:p w14:paraId="292C864B" w14:textId="77777777" w:rsidR="0071421F" w:rsidRDefault="0071421F" w:rsidP="0071421F">
      <w:pPr>
        <w:pStyle w:val="Code"/>
      </w:pPr>
      <w:r>
        <w:t xml:space="preserve">      </w:t>
      </w:r>
    </w:p>
    <w:p w14:paraId="2C28AB63" w14:textId="77777777" w:rsidR="0071421F" w:rsidRDefault="0071421F" w:rsidP="0071421F">
      <w:pPr>
        <w:pStyle w:val="Code"/>
      </w:pPr>
      <w:r>
        <w:t xml:space="preserve">      Thread consumer = new Thread(() -&gt; {</w:t>
      </w:r>
    </w:p>
    <w:p w14:paraId="2F43BB06" w14:textId="77777777" w:rsidR="0071421F" w:rsidRDefault="0071421F" w:rsidP="0071421F">
      <w:pPr>
        <w:pStyle w:val="Code"/>
      </w:pPr>
      <w:r>
        <w:t xml:space="preserve">          for (int x = 0; x &lt; 100; x++) {</w:t>
      </w:r>
    </w:p>
    <w:p w14:paraId="546AA8A6" w14:textId="77777777" w:rsidR="0071421F" w:rsidRDefault="0071421F" w:rsidP="0071421F">
      <w:pPr>
        <w:pStyle w:val="Code"/>
      </w:pPr>
      <w:r>
        <w:t xml:space="preserve">             String job = queue.poll();</w:t>
      </w:r>
    </w:p>
    <w:p w14:paraId="1AD4CF7C" w14:textId="77777777" w:rsidR="0071421F" w:rsidRDefault="0071421F" w:rsidP="0071421F">
      <w:pPr>
        <w:pStyle w:val="Code"/>
      </w:pPr>
      <w:r>
        <w:t xml:space="preserve">             if (job == null) {</w:t>
      </w:r>
    </w:p>
    <w:p w14:paraId="71288017" w14:textId="77777777" w:rsidR="0071421F" w:rsidRDefault="0071421F" w:rsidP="0071421F">
      <w:pPr>
        <w:pStyle w:val="Code"/>
      </w:pPr>
      <w:r>
        <w:t xml:space="preserve">               System.out.println("В черзі немає роботи, чекаємо");</w:t>
      </w:r>
    </w:p>
    <w:p w14:paraId="39C6ED77" w14:textId="77777777" w:rsidR="0071421F" w:rsidRDefault="0071421F" w:rsidP="0071421F">
      <w:pPr>
        <w:pStyle w:val="Code"/>
      </w:pPr>
      <w:r>
        <w:t xml:space="preserve">               work(500);</w:t>
      </w:r>
    </w:p>
    <w:p w14:paraId="1F90B27E" w14:textId="77777777" w:rsidR="0071421F" w:rsidRDefault="0071421F" w:rsidP="0071421F">
      <w:pPr>
        <w:pStyle w:val="Code"/>
      </w:pPr>
      <w:r>
        <w:t xml:space="preserve">             } else {</w:t>
      </w:r>
    </w:p>
    <w:p w14:paraId="0D1C5176" w14:textId="77777777" w:rsidR="0071421F" w:rsidRDefault="0071421F" w:rsidP="0071421F">
      <w:pPr>
        <w:pStyle w:val="Code"/>
      </w:pPr>
      <w:r>
        <w:t xml:space="preserve">               System.out.println("Виконуємо роботу " + job + ", ще залишилось: " + queue.size());</w:t>
      </w:r>
    </w:p>
    <w:p w14:paraId="126DCC80" w14:textId="77777777" w:rsidR="0071421F" w:rsidRDefault="0071421F" w:rsidP="0071421F">
      <w:pPr>
        <w:pStyle w:val="Code"/>
      </w:pPr>
      <w:r>
        <w:t xml:space="preserve">               work(1000); // Emulate hard work :)</w:t>
      </w:r>
    </w:p>
    <w:p w14:paraId="194AF98F" w14:textId="77777777" w:rsidR="0071421F" w:rsidRDefault="0071421F" w:rsidP="0071421F">
      <w:pPr>
        <w:pStyle w:val="Code"/>
      </w:pPr>
      <w:r>
        <w:t xml:space="preserve">             }</w:t>
      </w:r>
    </w:p>
    <w:p w14:paraId="6C54991F" w14:textId="77777777" w:rsidR="0071421F" w:rsidRDefault="0071421F" w:rsidP="0071421F">
      <w:pPr>
        <w:pStyle w:val="Code"/>
      </w:pPr>
      <w:r>
        <w:t xml:space="preserve">          }           </w:t>
      </w:r>
    </w:p>
    <w:p w14:paraId="0483209E" w14:textId="77777777" w:rsidR="0071421F" w:rsidRDefault="0071421F" w:rsidP="0071421F">
      <w:pPr>
        <w:pStyle w:val="Code"/>
      </w:pPr>
      <w:r>
        <w:t xml:space="preserve">      });</w:t>
      </w:r>
    </w:p>
    <w:p w14:paraId="358705AC" w14:textId="77777777" w:rsidR="0071421F" w:rsidRDefault="0071421F" w:rsidP="0071421F">
      <w:pPr>
        <w:pStyle w:val="Code"/>
      </w:pPr>
      <w:r>
        <w:t xml:space="preserve">      </w:t>
      </w:r>
    </w:p>
    <w:p w14:paraId="17F15AC6" w14:textId="77777777" w:rsidR="0071421F" w:rsidRDefault="0071421F" w:rsidP="0071421F">
      <w:pPr>
        <w:pStyle w:val="Code"/>
      </w:pPr>
      <w:r>
        <w:t xml:space="preserve">      producer.start();</w:t>
      </w:r>
    </w:p>
    <w:p w14:paraId="213415C1" w14:textId="77777777" w:rsidR="0071421F" w:rsidRDefault="0071421F" w:rsidP="0071421F">
      <w:pPr>
        <w:pStyle w:val="Code"/>
      </w:pPr>
      <w:r>
        <w:t xml:space="preserve">      consumer.start();</w:t>
      </w:r>
    </w:p>
    <w:p w14:paraId="66334CF3" w14:textId="77777777" w:rsidR="0071421F" w:rsidRDefault="0071421F" w:rsidP="0071421F">
      <w:pPr>
        <w:pStyle w:val="Code"/>
      </w:pPr>
      <w:r>
        <w:t xml:space="preserve">    }</w:t>
      </w:r>
    </w:p>
    <w:p w14:paraId="591BFD30" w14:textId="77777777" w:rsidR="0071421F" w:rsidRDefault="0071421F" w:rsidP="0071421F">
      <w:pPr>
        <w:pStyle w:val="Code"/>
      </w:pPr>
    </w:p>
    <w:p w14:paraId="5433A767" w14:textId="21CCFE65" w:rsidR="0071421F" w:rsidRDefault="0071421F" w:rsidP="0071421F">
      <w:pPr>
        <w:pStyle w:val="Code"/>
      </w:pPr>
      <w:r>
        <w:t>}</w:t>
      </w:r>
    </w:p>
    <w:p w14:paraId="639CAC9B" w14:textId="77777777" w:rsidR="00C54C5A" w:rsidRDefault="00C54C5A" w:rsidP="00980355">
      <w:pPr>
        <w:pStyle w:val="Heading2"/>
      </w:pPr>
    </w:p>
    <w:p w14:paraId="4CF2C402" w14:textId="7E436C95" w:rsidR="004D697C" w:rsidRDefault="00980355" w:rsidP="00980355">
      <w:pPr>
        <w:pStyle w:val="Heading2"/>
      </w:pPr>
      <w:r>
        <w:t>Результат</w:t>
      </w:r>
    </w:p>
    <w:p w14:paraId="3115929A" w14:textId="0BF1A21E" w:rsidR="00E718B9" w:rsidRDefault="008843CA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4FE50C60" wp14:editId="3E4E0913">
            <wp:extent cx="6119495" cy="7395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3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lastRenderedPageBreak/>
        <w:t>Висновки</w:t>
      </w:r>
    </w:p>
    <w:p w14:paraId="30026C56" w14:textId="1C3A2ADE" w:rsidR="00790E00" w:rsidRPr="00820640" w:rsidRDefault="00790E00" w:rsidP="00790E00">
      <w:pPr>
        <w:ind w:firstLine="720"/>
        <w:jc w:val="both"/>
      </w:pPr>
      <w:r>
        <w:t>Одержав</w:t>
      </w:r>
      <w:r w:rsidRPr="00820640">
        <w:t xml:space="preserve"> навики побудови багатопотокових алгоритмів об</w:t>
      </w:r>
      <w:r w:rsidR="005A5132">
        <w:t>числювальних процесів, навчитився</w:t>
      </w:r>
      <w:bookmarkStart w:id="0" w:name="_GoBack"/>
      <w:bookmarkEnd w:id="0"/>
      <w:r w:rsidRPr="00820640">
        <w:t xml:space="preserve"> складати програми з розгалуженими та взаємодіючими процесами на мові Java. 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73538" w14:textId="77777777" w:rsidR="000E28A3" w:rsidRDefault="000E28A3" w:rsidP="00B55F6C">
      <w:pPr>
        <w:spacing w:after="0" w:line="240" w:lineRule="auto"/>
      </w:pPr>
      <w:r>
        <w:separator/>
      </w:r>
    </w:p>
  </w:endnote>
  <w:endnote w:type="continuationSeparator" w:id="0">
    <w:p w14:paraId="09DAA065" w14:textId="77777777" w:rsidR="000E28A3" w:rsidRDefault="000E28A3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5A5132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C1D3B" w14:textId="77777777" w:rsidR="000E28A3" w:rsidRDefault="000E28A3" w:rsidP="00B55F6C">
      <w:pPr>
        <w:spacing w:after="0" w:line="240" w:lineRule="auto"/>
      </w:pPr>
      <w:r>
        <w:separator/>
      </w:r>
    </w:p>
  </w:footnote>
  <w:footnote w:type="continuationSeparator" w:id="0">
    <w:p w14:paraId="7E33B300" w14:textId="77777777" w:rsidR="000E28A3" w:rsidRDefault="000E28A3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0E28A3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3"/>
  </w:num>
  <w:num w:numId="4">
    <w:abstractNumId w:val="15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2"/>
  </w:num>
  <w:num w:numId="15">
    <w:abstractNumId w:val="6"/>
  </w:num>
  <w:num w:numId="16">
    <w:abstractNumId w:val="10"/>
  </w:num>
  <w:num w:numId="17">
    <w:abstractNumId w:val="18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28A3"/>
    <w:rsid w:val="000E468C"/>
    <w:rsid w:val="000E6BB0"/>
    <w:rsid w:val="000F2E67"/>
    <w:rsid w:val="0010336B"/>
    <w:rsid w:val="00105659"/>
    <w:rsid w:val="00121BE8"/>
    <w:rsid w:val="0013634B"/>
    <w:rsid w:val="00141AC8"/>
    <w:rsid w:val="00150148"/>
    <w:rsid w:val="00154644"/>
    <w:rsid w:val="0015675A"/>
    <w:rsid w:val="00162474"/>
    <w:rsid w:val="001669B3"/>
    <w:rsid w:val="00174A22"/>
    <w:rsid w:val="001913D8"/>
    <w:rsid w:val="00195F4E"/>
    <w:rsid w:val="001A26B6"/>
    <w:rsid w:val="001B4E17"/>
    <w:rsid w:val="001B5E09"/>
    <w:rsid w:val="001C142F"/>
    <w:rsid w:val="001D0F3D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2CA6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47DFD"/>
    <w:rsid w:val="00350E8B"/>
    <w:rsid w:val="00357ABD"/>
    <w:rsid w:val="00365126"/>
    <w:rsid w:val="00375183"/>
    <w:rsid w:val="00384780"/>
    <w:rsid w:val="003931C6"/>
    <w:rsid w:val="003A145F"/>
    <w:rsid w:val="003A4EED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2214"/>
    <w:rsid w:val="00427711"/>
    <w:rsid w:val="00434C2B"/>
    <w:rsid w:val="004444A6"/>
    <w:rsid w:val="004453BD"/>
    <w:rsid w:val="004562CE"/>
    <w:rsid w:val="004571B6"/>
    <w:rsid w:val="0046587B"/>
    <w:rsid w:val="00473E8A"/>
    <w:rsid w:val="00480040"/>
    <w:rsid w:val="00485A01"/>
    <w:rsid w:val="004875F8"/>
    <w:rsid w:val="004B02CC"/>
    <w:rsid w:val="004C1FF8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A5132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53C3C"/>
    <w:rsid w:val="00655AFF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3BFA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421F"/>
    <w:rsid w:val="007168EE"/>
    <w:rsid w:val="00722990"/>
    <w:rsid w:val="007316C0"/>
    <w:rsid w:val="0073494B"/>
    <w:rsid w:val="007378CD"/>
    <w:rsid w:val="007469E2"/>
    <w:rsid w:val="00747B0D"/>
    <w:rsid w:val="00751A13"/>
    <w:rsid w:val="007620A8"/>
    <w:rsid w:val="007654A1"/>
    <w:rsid w:val="0077341E"/>
    <w:rsid w:val="007750CA"/>
    <w:rsid w:val="00780826"/>
    <w:rsid w:val="00790E00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02EE3"/>
    <w:rsid w:val="008114A4"/>
    <w:rsid w:val="00820640"/>
    <w:rsid w:val="00823CBF"/>
    <w:rsid w:val="00832F15"/>
    <w:rsid w:val="00841EB4"/>
    <w:rsid w:val="00857230"/>
    <w:rsid w:val="0086069F"/>
    <w:rsid w:val="00867D19"/>
    <w:rsid w:val="00872CCB"/>
    <w:rsid w:val="008775D6"/>
    <w:rsid w:val="008802B5"/>
    <w:rsid w:val="008843CA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0650"/>
    <w:rsid w:val="00964B9B"/>
    <w:rsid w:val="009679ED"/>
    <w:rsid w:val="0097039A"/>
    <w:rsid w:val="009753E7"/>
    <w:rsid w:val="00980355"/>
    <w:rsid w:val="009A7C4E"/>
    <w:rsid w:val="009D06EF"/>
    <w:rsid w:val="009D2646"/>
    <w:rsid w:val="009E7CBE"/>
    <w:rsid w:val="009F067A"/>
    <w:rsid w:val="00A0733C"/>
    <w:rsid w:val="00A103C4"/>
    <w:rsid w:val="00A270A6"/>
    <w:rsid w:val="00A3733C"/>
    <w:rsid w:val="00A378F3"/>
    <w:rsid w:val="00A52BA1"/>
    <w:rsid w:val="00A60429"/>
    <w:rsid w:val="00A60BA2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1CD1"/>
    <w:rsid w:val="00B13780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01D43"/>
    <w:rsid w:val="00C17FED"/>
    <w:rsid w:val="00C3111F"/>
    <w:rsid w:val="00C40B0D"/>
    <w:rsid w:val="00C45263"/>
    <w:rsid w:val="00C51B86"/>
    <w:rsid w:val="00C51E95"/>
    <w:rsid w:val="00C54BA9"/>
    <w:rsid w:val="00C54C5A"/>
    <w:rsid w:val="00C55882"/>
    <w:rsid w:val="00C60427"/>
    <w:rsid w:val="00C666F8"/>
    <w:rsid w:val="00C77F68"/>
    <w:rsid w:val="00C836B0"/>
    <w:rsid w:val="00C85D53"/>
    <w:rsid w:val="00C87651"/>
    <w:rsid w:val="00CB5BA0"/>
    <w:rsid w:val="00CC159A"/>
    <w:rsid w:val="00CD5EDD"/>
    <w:rsid w:val="00CE6E6E"/>
    <w:rsid w:val="00CF0AC7"/>
    <w:rsid w:val="00CF7A5B"/>
    <w:rsid w:val="00D101C4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3917"/>
    <w:rsid w:val="00DA7BEB"/>
    <w:rsid w:val="00DB352E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D70"/>
    <w:rsid w:val="00E36F64"/>
    <w:rsid w:val="00E4427B"/>
    <w:rsid w:val="00E56B4A"/>
    <w:rsid w:val="00E576B4"/>
    <w:rsid w:val="00E6071B"/>
    <w:rsid w:val="00E716AB"/>
    <w:rsid w:val="00E718B9"/>
    <w:rsid w:val="00E74099"/>
    <w:rsid w:val="00E86B9A"/>
    <w:rsid w:val="00E906A0"/>
    <w:rsid w:val="00E90DFA"/>
    <w:rsid w:val="00E9334B"/>
    <w:rsid w:val="00E93435"/>
    <w:rsid w:val="00E94B37"/>
    <w:rsid w:val="00E95042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E35B9"/>
    <w:rsid w:val="00F13583"/>
    <w:rsid w:val="00F2165A"/>
    <w:rsid w:val="00F327E6"/>
    <w:rsid w:val="00F4012C"/>
    <w:rsid w:val="00F47009"/>
    <w:rsid w:val="00F53973"/>
    <w:rsid w:val="00F55170"/>
    <w:rsid w:val="00F65E4C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NoSpacing">
    <w:name w:val="No Spacing"/>
    <w:uiPriority w:val="1"/>
    <w:qFormat/>
    <w:rsid w:val="001B4E17"/>
    <w:pPr>
      <w:spacing w:after="0" w:line="240" w:lineRule="auto"/>
      <w:ind w:firstLine="709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94902"/>
    <w:rsid w:val="000A040A"/>
    <w:rsid w:val="000D63AC"/>
    <w:rsid w:val="001406A8"/>
    <w:rsid w:val="001D0C0D"/>
    <w:rsid w:val="00214913"/>
    <w:rsid w:val="00217C85"/>
    <w:rsid w:val="00393F2C"/>
    <w:rsid w:val="003A3658"/>
    <w:rsid w:val="00424ACB"/>
    <w:rsid w:val="00451139"/>
    <w:rsid w:val="00471DC0"/>
    <w:rsid w:val="00483914"/>
    <w:rsid w:val="004A2A8C"/>
    <w:rsid w:val="005C6ADA"/>
    <w:rsid w:val="007F01B2"/>
    <w:rsid w:val="00815082"/>
    <w:rsid w:val="008E2A0C"/>
    <w:rsid w:val="00903332"/>
    <w:rsid w:val="00940E18"/>
    <w:rsid w:val="00943DBF"/>
    <w:rsid w:val="0097406F"/>
    <w:rsid w:val="009A1205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D4C76"/>
    <w:rsid w:val="00CD5901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66287-717E-4095-B590-C8EB45598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299</cp:revision>
  <cp:lastPrinted>2013-06-17T06:23:00Z</cp:lastPrinted>
  <dcterms:created xsi:type="dcterms:W3CDTF">2012-11-11T10:14:00Z</dcterms:created>
  <dcterms:modified xsi:type="dcterms:W3CDTF">2016-04-02T09:26:00Z</dcterms:modified>
</cp:coreProperties>
</file>